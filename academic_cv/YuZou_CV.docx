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9021" w14:textId="3FC783CC" w:rsidR="00037A8F" w:rsidRPr="006A3C20" w:rsidRDefault="00037A8F" w:rsidP="00037A8F">
      <w:pPr>
        <w:rPr>
          <w:b/>
          <w:sz w:val="28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00906" wp14:editId="7ECFBF8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DD681B9" id="直接连接符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" strokecolor="black [3213]">
                <w10:wrap type="topAndBottom" anchorx="margin"/>
              </v:line>
            </w:pict>
          </mc:Fallback>
        </mc:AlternateContent>
      </w:r>
      <w:r w:rsidR="00785C2E" w:rsidRPr="006A3C20">
        <w:rPr>
          <w:rFonts w:hint="eastAsia"/>
          <w:b/>
          <w:sz w:val="28"/>
          <w:lang w:eastAsia="zh-CN"/>
        </w:rPr>
        <w:t>E</w:t>
      </w:r>
      <w:r w:rsidR="00785C2E" w:rsidRPr="006A3C20">
        <w:rPr>
          <w:b/>
          <w:sz w:val="28"/>
          <w:lang w:eastAsia="zh-CN"/>
        </w:rPr>
        <w:t>DUCATION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E73FCD" w:rsidRPr="006571FC" w14:paraId="27BA2F5A" w14:textId="77777777" w:rsidTr="00CF6189">
        <w:tc>
          <w:tcPr>
            <w:tcW w:w="1555" w:type="dxa"/>
            <w:vAlign w:val="center"/>
          </w:tcPr>
          <w:p w14:paraId="396358EA" w14:textId="54B73268" w:rsidR="00E73FCD" w:rsidRPr="00324802" w:rsidRDefault="00E73FC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2017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2021</w:t>
            </w:r>
          </w:p>
        </w:tc>
        <w:tc>
          <w:tcPr>
            <w:tcW w:w="6662" w:type="dxa"/>
          </w:tcPr>
          <w:p w14:paraId="36CA4E49" w14:textId="77777777" w:rsidR="00C94AE0" w:rsidRDefault="005130C1" w:rsidP="00E73FCD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>
              <w:rPr>
                <w:sz w:val="20"/>
                <w:szCs w:val="20"/>
                <w:lang w:eastAsia="zh-CN"/>
              </w:rPr>
              <w:t>h.D. Computer Engineering</w:t>
            </w:r>
          </w:p>
          <w:p w14:paraId="7BBB1043" w14:textId="230DB86A" w:rsidR="00EF1D2E" w:rsidRPr="00EB2D71" w:rsidRDefault="00EF1D2E" w:rsidP="00E73FCD">
            <w:pPr>
              <w:adjustRightInd w:val="0"/>
              <w:rPr>
                <w:sz w:val="19"/>
                <w:szCs w:val="19"/>
                <w:lang w:eastAsia="zh-CN"/>
              </w:rPr>
            </w:pPr>
            <w:r w:rsidRPr="00FE2490">
              <w:rPr>
                <w:sz w:val="20"/>
                <w:szCs w:val="20"/>
                <w:lang w:eastAsia="zh-CN"/>
              </w:rPr>
              <w:t>Dissertation:</w:t>
            </w:r>
            <w:r w:rsidR="00A93210" w:rsidRPr="00FE2490">
              <w:rPr>
                <w:sz w:val="20"/>
                <w:szCs w:val="20"/>
                <w:lang w:eastAsia="zh-CN"/>
              </w:rPr>
              <w:t xml:space="preserve"> </w:t>
            </w:r>
            <w:hyperlink r:id="rId10" w:history="1">
              <w:r w:rsidR="00A93210" w:rsidRPr="00EB2D71">
                <w:rPr>
                  <w:rStyle w:val="ab"/>
                  <w:sz w:val="19"/>
                  <w:szCs w:val="19"/>
                  <w:lang w:eastAsia="zh-CN"/>
                </w:rPr>
                <w:t>FPGA-Augmented Secure Crash-Consistent Non-Volatile Memory</w:t>
              </w:r>
            </w:hyperlink>
          </w:p>
          <w:p w14:paraId="247DB0B5" w14:textId="53642452" w:rsidR="00E73FCD" w:rsidRPr="007255AF" w:rsidRDefault="00C94AE0" w:rsidP="00E73FCD">
            <w:pPr>
              <w:adjustRightInd w:val="0"/>
              <w:rPr>
                <w:b/>
                <w:i/>
                <w:iCs/>
                <w:sz w:val="20"/>
                <w:szCs w:val="20"/>
                <w:lang w:eastAsia="zh-CN"/>
              </w:rPr>
            </w:pPr>
            <w:r w:rsidRPr="00FE2490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proofErr w:type="spellStart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Mingjie</w:t>
            </w:r>
            <w:proofErr w:type="spellEnd"/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Lin, Amro Awad</w:t>
            </w:r>
          </w:p>
        </w:tc>
        <w:tc>
          <w:tcPr>
            <w:tcW w:w="2573" w:type="dxa"/>
          </w:tcPr>
          <w:p w14:paraId="05AEC002" w14:textId="77777777" w:rsidR="001C4E2E" w:rsidRPr="003C579B" w:rsidRDefault="005130C1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Central Florida</w:t>
            </w:r>
          </w:p>
          <w:p w14:paraId="04F0DF7B" w14:textId="0F568811" w:rsidR="00E73FCD" w:rsidRPr="003C579B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29D90D48" w14:textId="77777777" w:rsidTr="00CF6189">
        <w:tc>
          <w:tcPr>
            <w:tcW w:w="1555" w:type="dxa"/>
            <w:vAlign w:val="center"/>
          </w:tcPr>
          <w:p w14:paraId="6543018B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569F191F" w14:textId="77777777" w:rsidR="00120E09" w:rsidRPr="00120E09" w:rsidRDefault="00120E09" w:rsidP="00E73FCD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30939C1F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A6233D" w:rsidRPr="006571FC" w14:paraId="68BF9AF8" w14:textId="2944166D" w:rsidTr="00CF6189">
        <w:tc>
          <w:tcPr>
            <w:tcW w:w="1555" w:type="dxa"/>
            <w:vAlign w:val="center"/>
          </w:tcPr>
          <w:p w14:paraId="263AB30B" w14:textId="53099BBB" w:rsidR="00A6233D" w:rsidRPr="00324802" w:rsidRDefault="00A6233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2015 – 2017</w:t>
            </w:r>
          </w:p>
        </w:tc>
        <w:tc>
          <w:tcPr>
            <w:tcW w:w="6662" w:type="dxa"/>
          </w:tcPr>
          <w:p w14:paraId="1024BB1C" w14:textId="77777777" w:rsidR="00A6233D" w:rsidRDefault="00A6233D" w:rsidP="00C45DC5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.S. Computer Engineering</w:t>
            </w:r>
          </w:p>
          <w:p w14:paraId="692FC5AE" w14:textId="55F1AABD" w:rsidR="00C94AE0" w:rsidRPr="007255AF" w:rsidRDefault="00C94AE0" w:rsidP="00C45DC5">
            <w:pPr>
              <w:rPr>
                <w:i/>
                <w:iCs/>
                <w:sz w:val="20"/>
                <w:szCs w:val="20"/>
                <w:lang w:eastAsia="zh-CN"/>
              </w:rPr>
            </w:pPr>
            <w:r w:rsidRPr="007255AF"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Herman Lam, Alan </w:t>
            </w:r>
            <w:r w:rsidR="006F2279"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D. </w:t>
            </w:r>
            <w:r w:rsidRPr="00DD2DEC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George</w:t>
            </w:r>
          </w:p>
        </w:tc>
        <w:tc>
          <w:tcPr>
            <w:tcW w:w="2573" w:type="dxa"/>
          </w:tcPr>
          <w:p w14:paraId="63F0C9F6" w14:textId="77777777" w:rsidR="001C4E2E" w:rsidRPr="003C579B" w:rsidRDefault="00A6233D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Florida</w:t>
            </w:r>
          </w:p>
          <w:p w14:paraId="341D1277" w14:textId="1817CBC4" w:rsidR="00A6233D" w:rsidRPr="003C579B" w:rsidDel="00793D4D" w:rsidRDefault="00411224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iCs/>
                <w:sz w:val="20"/>
                <w:szCs w:val="20"/>
                <w:lang w:eastAsia="zh-CN"/>
              </w:rPr>
              <w:t>USA</w:t>
            </w:r>
          </w:p>
        </w:tc>
      </w:tr>
      <w:tr w:rsidR="00120E09" w:rsidRPr="00120E09" w14:paraId="3FF54F09" w14:textId="77777777" w:rsidTr="00CF6189">
        <w:tc>
          <w:tcPr>
            <w:tcW w:w="1555" w:type="dxa"/>
            <w:vAlign w:val="center"/>
          </w:tcPr>
          <w:p w14:paraId="3D292011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6DBFEF62" w14:textId="77777777" w:rsidR="00120E09" w:rsidRPr="00120E09" w:rsidRDefault="00120E09" w:rsidP="00C45DC5">
            <w:pPr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774F802E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E73FCD" w:rsidRPr="006571FC" w14:paraId="1FD5AE87" w14:textId="77777777" w:rsidTr="00CF6189">
        <w:tc>
          <w:tcPr>
            <w:tcW w:w="1555" w:type="dxa"/>
            <w:vAlign w:val="center"/>
          </w:tcPr>
          <w:p w14:paraId="471E6099" w14:textId="66A7377A" w:rsidR="00E73FCD" w:rsidRPr="00324802" w:rsidRDefault="00E73FCD" w:rsidP="00E73FCD">
            <w:pPr>
              <w:rPr>
                <w:i/>
                <w:sz w:val="20"/>
                <w:szCs w:val="20"/>
                <w:lang w:eastAsia="zh-CN"/>
              </w:rPr>
            </w:pPr>
            <w:r w:rsidRPr="00324802">
              <w:rPr>
                <w:i/>
                <w:sz w:val="20"/>
                <w:szCs w:val="20"/>
                <w:lang w:eastAsia="zh-CN"/>
              </w:rPr>
              <w:t>2011 – 2015</w:t>
            </w:r>
          </w:p>
        </w:tc>
        <w:tc>
          <w:tcPr>
            <w:tcW w:w="6662" w:type="dxa"/>
          </w:tcPr>
          <w:p w14:paraId="4757E8B6" w14:textId="77777777" w:rsidR="007255AF" w:rsidRDefault="00A13E13" w:rsidP="00E73FC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</w:t>
            </w:r>
            <w:r>
              <w:rPr>
                <w:sz w:val="20"/>
                <w:szCs w:val="20"/>
                <w:lang w:eastAsia="zh-CN"/>
              </w:rPr>
              <w:t>.S.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Electrical Engineering</w:t>
            </w:r>
          </w:p>
          <w:p w14:paraId="5E474337" w14:textId="440AB308" w:rsidR="00AB02E0" w:rsidRPr="00AB02E0" w:rsidDel="00793D4D" w:rsidRDefault="00AB02E0" w:rsidP="00E73FCD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Advisor: </w:t>
            </w:r>
            <w:r w:rsidRPr="0077742E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Yu Wang (Tsinghua University)</w:t>
            </w:r>
          </w:p>
        </w:tc>
        <w:tc>
          <w:tcPr>
            <w:tcW w:w="2573" w:type="dxa"/>
          </w:tcPr>
          <w:p w14:paraId="4E55D8BF" w14:textId="77777777" w:rsidR="001C4E2E" w:rsidRPr="003135B6" w:rsidRDefault="00912E4B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rFonts w:hint="eastAsia"/>
                <w:iCs/>
                <w:sz w:val="20"/>
                <w:szCs w:val="20"/>
                <w:lang w:eastAsia="zh-CN"/>
              </w:rPr>
              <w:t>B</w:t>
            </w:r>
            <w:r w:rsidRPr="003135B6">
              <w:rPr>
                <w:iCs/>
                <w:sz w:val="20"/>
                <w:szCs w:val="20"/>
                <w:lang w:eastAsia="zh-CN"/>
              </w:rPr>
              <w:t>eihang University</w:t>
            </w:r>
          </w:p>
          <w:p w14:paraId="4B5BE7BA" w14:textId="1466FF1E" w:rsidR="00E73FCD" w:rsidRPr="003135B6" w:rsidDel="00793D4D" w:rsidRDefault="00411224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iCs/>
                <w:sz w:val="20"/>
                <w:szCs w:val="20"/>
                <w:lang w:eastAsia="zh-CN"/>
              </w:rPr>
              <w:t>CN</w:t>
            </w:r>
          </w:p>
        </w:tc>
      </w:tr>
    </w:tbl>
    <w:p w14:paraId="7B5579A4" w14:textId="77777777" w:rsidR="00C86641" w:rsidRPr="009E3B32" w:rsidRDefault="00C86641" w:rsidP="00C86641">
      <w:pPr>
        <w:rPr>
          <w:b/>
          <w:sz w:val="14"/>
          <w:lang w:eastAsia="zh-CN"/>
        </w:rPr>
      </w:pPr>
    </w:p>
    <w:p w14:paraId="1928706E" w14:textId="77777777" w:rsidR="00C86641" w:rsidRPr="006A3C20" w:rsidRDefault="00C86641" w:rsidP="00C86641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327FCF" wp14:editId="025E11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0F638C" id="直接连接符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Pr="006A3C20">
        <w:rPr>
          <w:b/>
          <w:sz w:val="28"/>
          <w:lang w:eastAsia="zh-CN"/>
        </w:rPr>
        <w:t xml:space="preserve">WORK </w:t>
      </w:r>
      <w:r w:rsidRPr="006A3C20">
        <w:rPr>
          <w:rFonts w:hint="eastAsia"/>
          <w:b/>
          <w:sz w:val="28"/>
          <w:lang w:eastAsia="zh-CN"/>
        </w:rPr>
        <w:t>E</w:t>
      </w:r>
      <w:r w:rsidRPr="006A3C20">
        <w:rPr>
          <w:b/>
          <w:sz w:val="28"/>
          <w:lang w:eastAsia="zh-CN"/>
        </w:rPr>
        <w:t>XPERIENCE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7B0C62" w:rsidRPr="006571FC" w14:paraId="1A748CD6" w14:textId="77777777" w:rsidTr="002C7C23">
        <w:tc>
          <w:tcPr>
            <w:tcW w:w="1555" w:type="dxa"/>
            <w:vAlign w:val="center"/>
          </w:tcPr>
          <w:p w14:paraId="49082445" w14:textId="0B5B8EBE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Present</w:t>
            </w:r>
          </w:p>
        </w:tc>
        <w:tc>
          <w:tcPr>
            <w:tcW w:w="6662" w:type="dxa"/>
          </w:tcPr>
          <w:p w14:paraId="4E6A39C8" w14:textId="77777777" w:rsidR="007B0C62" w:rsidRDefault="007B0C62" w:rsidP="00CB2E85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System Security Research Engineer</w:t>
            </w:r>
          </w:p>
          <w:p w14:paraId="194CCE9D" w14:textId="1D72E850" w:rsidR="00470038" w:rsidRPr="00F45ED6" w:rsidRDefault="00147DC1" w:rsidP="00F45ED6">
            <w:pPr>
              <w:adjustRightInd w:val="0"/>
              <w:rPr>
                <w:bCs/>
                <w:i/>
                <w:iCs/>
                <w:sz w:val="20"/>
                <w:szCs w:val="20"/>
                <w:lang w:eastAsia="zh-CN"/>
              </w:rPr>
            </w:pPr>
            <w:r w:rsidRPr="00424137">
              <w:rPr>
                <w:bCs/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i/>
                <w:iCs/>
                <w:sz w:val="20"/>
                <w:szCs w:val="20"/>
                <w:lang w:eastAsia="zh-CN"/>
              </w:rPr>
              <w:t>S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ecure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c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 xml:space="preserve">loud </w:t>
            </w:r>
            <w:r w:rsidR="00E546F0" w:rsidRPr="002F08DA">
              <w:rPr>
                <w:b/>
                <w:i/>
                <w:iCs/>
                <w:sz w:val="20"/>
                <w:szCs w:val="20"/>
                <w:lang w:eastAsia="zh-CN"/>
              </w:rPr>
              <w:t>i</w:t>
            </w:r>
            <w:r w:rsidRPr="002F08DA">
              <w:rPr>
                <w:b/>
                <w:i/>
                <w:iCs/>
                <w:sz w:val="20"/>
                <w:szCs w:val="20"/>
                <w:lang w:eastAsia="zh-CN"/>
              </w:rPr>
              <w:t>nfrastructure R&amp;D</w:t>
            </w:r>
          </w:p>
        </w:tc>
        <w:tc>
          <w:tcPr>
            <w:tcW w:w="2573" w:type="dxa"/>
          </w:tcPr>
          <w:p w14:paraId="329F0AF8" w14:textId="0D6EBAE0" w:rsidR="007B0C62" w:rsidRPr="00BC3D9A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ByteDance, CN</w:t>
            </w:r>
          </w:p>
        </w:tc>
      </w:tr>
      <w:tr w:rsidR="00E077D7" w:rsidRPr="00E077D7" w14:paraId="418419ED" w14:textId="77777777" w:rsidTr="002C7C23">
        <w:tc>
          <w:tcPr>
            <w:tcW w:w="1555" w:type="dxa"/>
            <w:vAlign w:val="center"/>
          </w:tcPr>
          <w:p w14:paraId="010F4298" w14:textId="77777777" w:rsidR="00E077D7" w:rsidRPr="00E077D7" w:rsidRDefault="00E077D7" w:rsidP="00CB2E85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417A7BAA" w14:textId="77777777" w:rsidR="00E077D7" w:rsidRPr="00E077D7" w:rsidRDefault="00E077D7" w:rsidP="00CB2E85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12E6F650" w14:textId="77777777" w:rsidR="00E077D7" w:rsidRPr="00E077D7" w:rsidRDefault="00E077D7" w:rsidP="00CB2E85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7B0C62" w:rsidRPr="006571FC" w14:paraId="3ED5899C" w14:textId="77777777" w:rsidTr="002C7C23">
        <w:tc>
          <w:tcPr>
            <w:tcW w:w="1555" w:type="dxa"/>
            <w:vAlign w:val="center"/>
          </w:tcPr>
          <w:p w14:paraId="044B9ED3" w14:textId="4167FBC5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21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– 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6662" w:type="dxa"/>
          </w:tcPr>
          <w:p w14:paraId="6418B727" w14:textId="1A171FE4" w:rsidR="007B0C62" w:rsidRDefault="00147DC1" w:rsidP="00CB2E8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Research Scientist</w:t>
            </w:r>
          </w:p>
          <w:p w14:paraId="23373D58" w14:textId="217B4809" w:rsidR="00AE4021" w:rsidRPr="00F45ED6" w:rsidRDefault="00147DC1" w:rsidP="00F45ED6">
            <w:pPr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  <w:lang w:eastAsia="zh-CN"/>
              </w:rPr>
              <w:t xml:space="preserve">Job Duty: </w:t>
            </w:r>
            <w:r w:rsidR="00043A19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H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eterogeneous t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rusted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xecution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nvironment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(TEE)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="00176A14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r</w:t>
            </w:r>
            <w:r w:rsidR="00641227" w:rsidRPr="002F08DA">
              <w:rPr>
                <w:b/>
                <w:bCs/>
                <w:i/>
                <w:iCs/>
                <w:sz w:val="20"/>
                <w:szCs w:val="20"/>
                <w:lang w:eastAsia="zh-CN"/>
              </w:rPr>
              <w:t>esearch</w:t>
            </w:r>
          </w:p>
        </w:tc>
        <w:tc>
          <w:tcPr>
            <w:tcW w:w="2573" w:type="dxa"/>
          </w:tcPr>
          <w:p w14:paraId="19391B35" w14:textId="58425A1E" w:rsidR="007B0C62" w:rsidRPr="00BC3D9A" w:rsidDel="00793D4D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Alibaba, CN</w:t>
            </w:r>
          </w:p>
        </w:tc>
      </w:tr>
    </w:tbl>
    <w:p w14:paraId="71DCA6F9" w14:textId="77777777" w:rsidR="009547C1" w:rsidRDefault="009547C1" w:rsidP="00C35F4A">
      <w:pPr>
        <w:rPr>
          <w:b/>
          <w:sz w:val="14"/>
          <w:lang w:eastAsia="zh-CN"/>
        </w:rPr>
      </w:pPr>
    </w:p>
    <w:p w14:paraId="25476034" w14:textId="7E56EEBE" w:rsidR="00854F5E" w:rsidRPr="006A3C20" w:rsidRDefault="00854F5E" w:rsidP="00C35F4A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83A749" wp14:editId="53B54E1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3492853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AC771B" id="直接连接符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0D03A6" w:rsidRPr="006A3C20">
        <w:rPr>
          <w:b/>
          <w:sz w:val="28"/>
          <w:lang w:eastAsia="zh-CN"/>
        </w:rPr>
        <w:t>RESEARCH INTEREST</w:t>
      </w:r>
      <w:r w:rsidR="00D517A3">
        <w:rPr>
          <w:b/>
          <w:sz w:val="28"/>
          <w:lang w:eastAsia="zh-CN"/>
        </w:rPr>
        <w:t>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7970" w:rsidRPr="008B2E67" w14:paraId="3E24A23F" w14:textId="77777777" w:rsidTr="00435988">
        <w:tc>
          <w:tcPr>
            <w:tcW w:w="10790" w:type="dxa"/>
          </w:tcPr>
          <w:p w14:paraId="47FFDF41" w14:textId="59648C8B" w:rsidR="00737970" w:rsidRPr="009C7C91" w:rsidRDefault="00737970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9C7C91">
              <w:rPr>
                <w:b/>
                <w:bCs/>
                <w:iCs/>
                <w:sz w:val="20"/>
                <w:szCs w:val="20"/>
                <w:lang w:eastAsia="zh-CN"/>
              </w:rPr>
              <w:t>Secure Computer Architecture</w:t>
            </w:r>
            <w:r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1A1FFB">
              <w:rPr>
                <w:iCs/>
                <w:sz w:val="20"/>
                <w:szCs w:val="20"/>
                <w:lang w:eastAsia="zh-CN"/>
              </w:rPr>
              <w:t>E</w:t>
            </w:r>
            <w:r>
              <w:rPr>
                <w:iCs/>
                <w:sz w:val="20"/>
                <w:szCs w:val="20"/>
                <w:lang w:eastAsia="zh-CN"/>
              </w:rPr>
              <w:t xml:space="preserve">xplore secure and trusted computer architecture design to </w:t>
            </w:r>
            <w:r w:rsidR="00407BC6">
              <w:rPr>
                <w:iCs/>
                <w:sz w:val="20"/>
                <w:szCs w:val="20"/>
                <w:lang w:eastAsia="zh-CN"/>
              </w:rPr>
              <w:t>safeguard</w:t>
            </w:r>
            <w:r>
              <w:rPr>
                <w:iCs/>
                <w:sz w:val="20"/>
                <w:szCs w:val="20"/>
                <w:lang w:eastAsia="zh-CN"/>
              </w:rPr>
              <w:t xml:space="preserve"> data confidentiality, integrity, availability, and recoverability. </w:t>
            </w:r>
            <w:r w:rsidR="001A1FFB">
              <w:rPr>
                <w:iCs/>
                <w:sz w:val="20"/>
                <w:szCs w:val="20"/>
                <w:lang w:eastAsia="zh-CN"/>
              </w:rPr>
              <w:t>P</w:t>
            </w:r>
            <w:r>
              <w:rPr>
                <w:iCs/>
                <w:sz w:val="20"/>
                <w:szCs w:val="20"/>
                <w:lang w:eastAsia="zh-CN"/>
              </w:rPr>
              <w:t xml:space="preserve">ropose efficient microarchitecture designs to minimize </w:t>
            </w:r>
            <w:r w:rsidR="00251E5F">
              <w:rPr>
                <w:iCs/>
                <w:sz w:val="20"/>
                <w:szCs w:val="20"/>
                <w:lang w:eastAsia="zh-CN"/>
              </w:rPr>
              <w:t xml:space="preserve">the </w:t>
            </w:r>
            <w:r>
              <w:rPr>
                <w:iCs/>
                <w:sz w:val="20"/>
                <w:szCs w:val="20"/>
                <w:lang w:eastAsia="zh-CN"/>
              </w:rPr>
              <w:t>performance overhead incurred by the data protection mechanisms.</w:t>
            </w:r>
          </w:p>
        </w:tc>
      </w:tr>
      <w:tr w:rsidR="005422ED" w:rsidRPr="005422ED" w14:paraId="2731727E" w14:textId="77777777" w:rsidTr="00435988">
        <w:tc>
          <w:tcPr>
            <w:tcW w:w="10790" w:type="dxa"/>
          </w:tcPr>
          <w:p w14:paraId="7FE59FD4" w14:textId="77777777" w:rsidR="005422ED" w:rsidRPr="005422ED" w:rsidRDefault="005422ED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591BAB" w14:paraId="56FC9A94" w14:textId="77777777" w:rsidTr="00435988">
        <w:tc>
          <w:tcPr>
            <w:tcW w:w="10790" w:type="dxa"/>
          </w:tcPr>
          <w:p w14:paraId="33C2E5F4" w14:textId="5501FC37" w:rsidR="00972DD6" w:rsidRPr="002D5408" w:rsidRDefault="006E4CAA" w:rsidP="00CB2E85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Heterogeneous </w:t>
            </w:r>
            <w:r w:rsidR="009E3710">
              <w:rPr>
                <w:b/>
                <w:sz w:val="20"/>
                <w:szCs w:val="20"/>
                <w:lang w:eastAsia="zh-CN"/>
              </w:rPr>
              <w:t>Computing</w:t>
            </w:r>
            <w:r w:rsidR="0023008F">
              <w:rPr>
                <w:b/>
                <w:sz w:val="20"/>
                <w:szCs w:val="20"/>
                <w:lang w:eastAsia="zh-CN"/>
              </w:rPr>
              <w:t xml:space="preserve"> - </w:t>
            </w:r>
            <w:r w:rsidR="00616460">
              <w:rPr>
                <w:bCs/>
                <w:sz w:val="20"/>
                <w:szCs w:val="20"/>
                <w:lang w:eastAsia="zh-CN"/>
              </w:rPr>
              <w:t>E</w:t>
            </w:r>
            <w:r w:rsidR="00747BE7" w:rsidRPr="0023008F">
              <w:rPr>
                <w:bCs/>
                <w:sz w:val="20"/>
                <w:szCs w:val="20"/>
                <w:lang w:eastAsia="zh-CN"/>
              </w:rPr>
              <w:t xml:space="preserve">xplore </w:t>
            </w:r>
            <w:r w:rsidR="00721F1D" w:rsidRPr="0023008F">
              <w:rPr>
                <w:bCs/>
                <w:sz w:val="20"/>
                <w:szCs w:val="20"/>
                <w:lang w:eastAsia="zh-CN"/>
              </w:rPr>
              <w:t xml:space="preserve">the </w:t>
            </w:r>
            <w:r w:rsidR="00FF47F4">
              <w:rPr>
                <w:bCs/>
                <w:sz w:val="20"/>
                <w:szCs w:val="20"/>
                <w:lang w:eastAsia="zh-CN"/>
              </w:rPr>
              <w:t xml:space="preserve">utilization 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>of heterogeneous devices</w:t>
            </w:r>
            <w:r w:rsidR="000D563B">
              <w:rPr>
                <w:bCs/>
                <w:sz w:val="20"/>
                <w:szCs w:val="20"/>
                <w:lang w:eastAsia="zh-CN"/>
              </w:rPr>
              <w:t xml:space="preserve">, </w:t>
            </w:r>
            <w:r w:rsidR="00727013">
              <w:rPr>
                <w:bCs/>
                <w:sz w:val="20"/>
                <w:szCs w:val="20"/>
                <w:lang w:eastAsia="zh-CN"/>
              </w:rPr>
              <w:t>e.g.</w:t>
            </w:r>
            <w:r w:rsidR="00FC2CFA">
              <w:rPr>
                <w:bCs/>
                <w:sz w:val="20"/>
                <w:szCs w:val="20"/>
                <w:lang w:eastAsia="zh-CN"/>
              </w:rPr>
              <w:t>,</w:t>
            </w:r>
            <w:r w:rsidR="007615A9">
              <w:rPr>
                <w:bCs/>
                <w:sz w:val="20"/>
                <w:szCs w:val="20"/>
                <w:lang w:eastAsia="zh-CN"/>
              </w:rPr>
              <w:t xml:space="preserve"> FPGA and GPU</w:t>
            </w:r>
            <w:r w:rsidR="000D563B">
              <w:rPr>
                <w:bCs/>
                <w:sz w:val="20"/>
                <w:szCs w:val="20"/>
                <w:lang w:eastAsia="zh-CN"/>
              </w:rPr>
              <w:t>,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1C473E">
              <w:rPr>
                <w:bCs/>
                <w:sz w:val="20"/>
                <w:szCs w:val="20"/>
                <w:lang w:eastAsia="zh-CN"/>
              </w:rPr>
              <w:t xml:space="preserve">for efficient </w:t>
            </w:r>
            <w:r w:rsidR="004B4254">
              <w:rPr>
                <w:bCs/>
                <w:sz w:val="20"/>
                <w:szCs w:val="20"/>
                <w:lang w:eastAsia="zh-CN"/>
              </w:rPr>
              <w:t>computing acceleration</w:t>
            </w:r>
            <w:r w:rsidR="005C5DDE" w:rsidRPr="0023008F">
              <w:rPr>
                <w:bCs/>
                <w:sz w:val="20"/>
                <w:szCs w:val="20"/>
                <w:lang w:eastAsia="zh-CN"/>
              </w:rPr>
              <w:t>.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45326">
              <w:rPr>
                <w:bCs/>
                <w:sz w:val="20"/>
                <w:szCs w:val="20"/>
                <w:lang w:eastAsia="zh-CN"/>
              </w:rPr>
              <w:t>Through hardware-software co-design and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optimizing data layout, data movement, </w:t>
            </w:r>
            <w:r w:rsidR="0061187A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5E138F" w:rsidRPr="0023008F">
              <w:rPr>
                <w:bCs/>
                <w:sz w:val="20"/>
                <w:szCs w:val="20"/>
                <w:lang w:eastAsia="zh-CN"/>
              </w:rPr>
              <w:t>processing parallelism,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 fully </w:t>
            </w:r>
            <w:r w:rsidR="00BC6518">
              <w:rPr>
                <w:bCs/>
                <w:sz w:val="20"/>
                <w:szCs w:val="20"/>
                <w:lang w:eastAsia="zh-CN"/>
              </w:rPr>
              <w:t>exploit</w:t>
            </w:r>
            <w:r w:rsidR="00CE1B74">
              <w:rPr>
                <w:bCs/>
                <w:sz w:val="20"/>
                <w:szCs w:val="20"/>
                <w:lang w:eastAsia="zh-CN"/>
              </w:rPr>
              <w:t xml:space="preserve"> the potential of</w:t>
            </w:r>
            <w:r w:rsidR="007809D3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accelerators 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7809D3">
              <w:rPr>
                <w:bCs/>
                <w:sz w:val="20"/>
                <w:szCs w:val="20"/>
                <w:lang w:eastAsia="zh-CN"/>
              </w:rPr>
              <w:t>achieve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 near-optimal performance.</w:t>
            </w:r>
          </w:p>
        </w:tc>
      </w:tr>
      <w:tr w:rsidR="00493531" w:rsidRPr="00493531" w14:paraId="0D00AEB5" w14:textId="77777777" w:rsidTr="00435988">
        <w:tc>
          <w:tcPr>
            <w:tcW w:w="10790" w:type="dxa"/>
          </w:tcPr>
          <w:p w14:paraId="2B12D84C" w14:textId="77777777" w:rsidR="00493531" w:rsidRPr="00493531" w:rsidRDefault="00493531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8B2E67" w14:paraId="2A243DD4" w14:textId="77777777" w:rsidTr="00435988">
        <w:tc>
          <w:tcPr>
            <w:tcW w:w="10790" w:type="dxa"/>
          </w:tcPr>
          <w:p w14:paraId="1ACC4949" w14:textId="4F1C526E" w:rsidR="008342E1" w:rsidRPr="008E1F53" w:rsidRDefault="00C66D81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6079FC">
              <w:rPr>
                <w:b/>
                <w:bCs/>
                <w:iCs/>
                <w:sz w:val="20"/>
                <w:szCs w:val="20"/>
                <w:lang w:eastAsia="zh-CN"/>
              </w:rPr>
              <w:t>Secure Data Processing System</w:t>
            </w:r>
            <w:r w:rsidR="00034A19"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6213F0">
              <w:rPr>
                <w:iCs/>
                <w:sz w:val="20"/>
                <w:szCs w:val="20"/>
                <w:lang w:eastAsia="zh-CN"/>
              </w:rPr>
              <w:t>E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xplore </w:t>
            </w:r>
            <w:r w:rsidR="00763384">
              <w:rPr>
                <w:iCs/>
                <w:sz w:val="20"/>
                <w:szCs w:val="20"/>
                <w:lang w:eastAsia="zh-CN"/>
              </w:rPr>
              <w:t xml:space="preserve">the 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system-level design of secure and </w:t>
            </w:r>
            <w:r w:rsidR="0024413E">
              <w:rPr>
                <w:iCs/>
                <w:sz w:val="20"/>
                <w:szCs w:val="20"/>
                <w:lang w:eastAsia="zh-CN"/>
              </w:rPr>
              <w:t>trustworthy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3E5E08">
              <w:rPr>
                <w:iCs/>
                <w:sz w:val="20"/>
                <w:szCs w:val="20"/>
                <w:lang w:eastAsia="zh-CN"/>
              </w:rPr>
              <w:t>s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 xml:space="preserve"> by leveraging emerging </w:t>
            </w:r>
            <w:r w:rsidR="005F3898">
              <w:rPr>
                <w:iCs/>
                <w:sz w:val="20"/>
                <w:szCs w:val="20"/>
                <w:lang w:eastAsia="zh-CN"/>
              </w:rPr>
              <w:t xml:space="preserve">heterogeneous 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>devices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>.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B781F">
              <w:rPr>
                <w:iCs/>
                <w:sz w:val="20"/>
                <w:szCs w:val="20"/>
                <w:lang w:eastAsia="zh-CN"/>
              </w:rPr>
              <w:t>P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ropose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practical, </w:t>
            </w:r>
            <w:r w:rsidR="006A6D04">
              <w:rPr>
                <w:iCs/>
                <w:sz w:val="20"/>
                <w:szCs w:val="20"/>
                <w:lang w:eastAsia="zh-CN"/>
              </w:rPr>
              <w:t xml:space="preserve">high-performance,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and </w:t>
            </w:r>
            <w:r w:rsidR="006A6D04">
              <w:rPr>
                <w:iCs/>
                <w:sz w:val="20"/>
                <w:szCs w:val="20"/>
                <w:lang w:eastAsia="zh-CN"/>
              </w:rPr>
              <w:t>data privacy policy compliant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FD1235">
              <w:rPr>
                <w:iCs/>
                <w:sz w:val="20"/>
                <w:szCs w:val="20"/>
                <w:lang w:eastAsia="zh-CN"/>
              </w:rPr>
              <w:t>on-premise</w:t>
            </w:r>
            <w:proofErr w:type="gramEnd"/>
            <w:r w:rsidR="00FD1235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3A574E">
              <w:rPr>
                <w:iCs/>
                <w:sz w:val="20"/>
                <w:szCs w:val="20"/>
                <w:lang w:eastAsia="zh-CN"/>
              </w:rPr>
              <w:t>or</w:t>
            </w:r>
            <w:r w:rsidR="00FD1235">
              <w:rPr>
                <w:iCs/>
                <w:sz w:val="20"/>
                <w:szCs w:val="20"/>
                <w:lang w:eastAsia="zh-CN"/>
              </w:rPr>
              <w:t xml:space="preserve"> cloud processing systems.</w:t>
            </w:r>
            <w:r w:rsidR="00F11E89" w:rsidRPr="008E1F53">
              <w:rPr>
                <w:iCs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12713259" w14:textId="77777777" w:rsidR="00604B98" w:rsidRPr="00604B98" w:rsidRDefault="00604B98" w:rsidP="00B349DD">
      <w:pPr>
        <w:rPr>
          <w:b/>
          <w:sz w:val="14"/>
          <w:szCs w:val="14"/>
          <w:lang w:eastAsia="zh-CN"/>
        </w:rPr>
      </w:pPr>
    </w:p>
    <w:p w14:paraId="0DE7588E" w14:textId="3F60864F" w:rsidR="003111AF" w:rsidRPr="009B431F" w:rsidRDefault="003111AF" w:rsidP="003111AF">
      <w:pPr>
        <w:rPr>
          <w:b/>
          <w:sz w:val="28"/>
          <w:lang w:eastAsia="zh-CN"/>
        </w:rPr>
      </w:pPr>
      <w:r w:rsidRPr="009E3B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1A3CEA6" wp14:editId="443B88C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07408098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CB19" id="直接连接符 22" o:spid="_x0000_s1026" style="position:absolute;z-index:2516623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="00204B84">
        <w:rPr>
          <w:b/>
          <w:sz w:val="28"/>
          <w:lang w:eastAsia="zh-CN"/>
        </w:rPr>
        <w:t>RESEARCH PROJECT</w:t>
      </w:r>
      <w:r w:rsidR="003D7F0A">
        <w:rPr>
          <w:b/>
          <w:sz w:val="28"/>
          <w:lang w:eastAsia="zh-C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A63D4" w:rsidRPr="009E3B32" w:rsidDel="000A4268" w14:paraId="704A94B8" w14:textId="77777777" w:rsidTr="003925A7">
        <w:trPr>
          <w:trHeight w:val="116"/>
        </w:trPr>
        <w:tc>
          <w:tcPr>
            <w:tcW w:w="10790" w:type="dxa"/>
          </w:tcPr>
          <w:p w14:paraId="182903B9" w14:textId="77777777" w:rsidR="001A63D4" w:rsidRDefault="00881BB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System Security Research Engineer @ ByteDance (2024)</w:t>
            </w:r>
          </w:p>
          <w:p w14:paraId="732512AE" w14:textId="56169BE1" w:rsidR="00B90DEA" w:rsidRPr="00FE5A7D" w:rsidRDefault="00B90DEA" w:rsidP="007A42CB">
            <w:pPr>
              <w:rPr>
                <w:b/>
                <w:bCs/>
                <w:iCs/>
                <w:sz w:val="20"/>
                <w:szCs w:val="20"/>
                <w:lang w:eastAsia="zh-CN"/>
              </w:rPr>
            </w:pPr>
            <w:r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Confidential AI </w:t>
            </w:r>
            <w:r w:rsidR="00B150A9" w:rsidRPr="00FE5A7D">
              <w:rPr>
                <w:b/>
                <w:bCs/>
                <w:iCs/>
                <w:sz w:val="20"/>
                <w:szCs w:val="20"/>
                <w:lang w:eastAsia="zh-CN"/>
              </w:rPr>
              <w:t>Accelerator</w:t>
            </w:r>
            <w:r w:rsidR="002B4F1B"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20512">
              <w:rPr>
                <w:b/>
                <w:bCs/>
                <w:iCs/>
                <w:sz w:val="20"/>
                <w:szCs w:val="20"/>
                <w:lang w:eastAsia="zh-CN"/>
              </w:rPr>
              <w:t>R&amp;D</w:t>
            </w:r>
          </w:p>
        </w:tc>
      </w:tr>
      <w:tr w:rsidR="001A63D4" w:rsidRPr="009E3B32" w:rsidDel="000A4268" w14:paraId="1CD384EE" w14:textId="77777777" w:rsidTr="003925A7">
        <w:trPr>
          <w:trHeight w:val="116"/>
        </w:trPr>
        <w:tc>
          <w:tcPr>
            <w:tcW w:w="10790" w:type="dxa"/>
          </w:tcPr>
          <w:p w14:paraId="35AE389F" w14:textId="23D01F9F" w:rsidR="004B37E2" w:rsidRDefault="004B37E2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R&amp;D of ByteDance in-house confidential AI accelerators</w:t>
            </w:r>
            <w:r w:rsidR="00030615">
              <w:rPr>
                <w:sz w:val="20"/>
                <w:szCs w:val="20"/>
                <w:lang w:eastAsia="zh-CN"/>
              </w:rPr>
              <w:t xml:space="preserve"> and GPGPUs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37AC8E5" w14:textId="69BD3B4A" w:rsidR="005E10E1" w:rsidRPr="005E10E1" w:rsidRDefault="005E10E1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Led threat modeling and security analysis for ByteDance confidential AI products.</w:t>
            </w:r>
          </w:p>
          <w:p w14:paraId="5879DABF" w14:textId="0CD22E8A" w:rsidR="005E10E1" w:rsidRPr="005E10E1" w:rsidRDefault="006D33B9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Evaluated implementation security</w:t>
            </w:r>
            <w:r w:rsidR="004B37E2">
              <w:rPr>
                <w:sz w:val="20"/>
                <w:szCs w:val="20"/>
                <w:lang w:eastAsia="zh-CN"/>
              </w:rPr>
              <w:t xml:space="preserve"> of </w:t>
            </w:r>
            <w:r>
              <w:rPr>
                <w:sz w:val="20"/>
                <w:szCs w:val="20"/>
                <w:lang w:eastAsia="zh-CN"/>
              </w:rPr>
              <w:t>hardware products</w:t>
            </w:r>
            <w:r w:rsidR="005E10E1" w:rsidRPr="005E10E1">
              <w:rPr>
                <w:sz w:val="20"/>
                <w:szCs w:val="20"/>
                <w:lang w:eastAsia="zh-CN"/>
              </w:rPr>
              <w:t xml:space="preserve"> facilitating the early remediation of design vulnerabilities.</w:t>
            </w:r>
          </w:p>
          <w:p w14:paraId="0A954DBA" w14:textId="46B6077B" w:rsidR="00211D00" w:rsidRPr="009375BB" w:rsidRDefault="005E10E1" w:rsidP="009375B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Shepherded the product security certifications for CC and FIPS.</w:t>
            </w:r>
          </w:p>
        </w:tc>
      </w:tr>
      <w:tr w:rsidR="001A63D4" w:rsidRPr="000108C6" w:rsidDel="000A4268" w14:paraId="78B010FC" w14:textId="77777777" w:rsidTr="003925A7">
        <w:trPr>
          <w:trHeight w:val="116"/>
        </w:trPr>
        <w:tc>
          <w:tcPr>
            <w:tcW w:w="10790" w:type="dxa"/>
          </w:tcPr>
          <w:p w14:paraId="22D24BBB" w14:textId="77777777" w:rsidR="001A63D4" w:rsidRPr="000108C6" w:rsidRDefault="001A63D4" w:rsidP="007A42CB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7A42CB" w:rsidRPr="009E3B32" w:rsidDel="000A4268" w14:paraId="4C3F28B2" w14:textId="77777777" w:rsidTr="003925A7">
        <w:trPr>
          <w:trHeight w:val="116"/>
        </w:trPr>
        <w:tc>
          <w:tcPr>
            <w:tcW w:w="10790" w:type="dxa"/>
          </w:tcPr>
          <w:p w14:paraId="18670CE4" w14:textId="706C78E8" w:rsidR="007A42CB" w:rsidRPr="00DE7033" w:rsidRDefault="007A42CB" w:rsidP="007A42CB">
            <w:pPr>
              <w:rPr>
                <w:sz w:val="20"/>
                <w:szCs w:val="20"/>
                <w:lang w:eastAsia="zh-CN"/>
              </w:rPr>
            </w:pPr>
            <w:bookmarkStart w:id="0" w:name="_Hlk184651152"/>
            <w:r>
              <w:rPr>
                <w:i/>
                <w:sz w:val="20"/>
                <w:szCs w:val="20"/>
                <w:lang w:eastAsia="zh-CN"/>
              </w:rPr>
              <w:t>System Security Research Engineer @ ByteDance</w:t>
            </w:r>
            <w:r w:rsidR="00C322BF">
              <w:rPr>
                <w:i/>
                <w:sz w:val="20"/>
                <w:szCs w:val="20"/>
                <w:lang w:eastAsia="zh-CN"/>
              </w:rPr>
              <w:t xml:space="preserve"> (2024)</w:t>
            </w:r>
          </w:p>
          <w:p w14:paraId="2B1B2AA1" w14:textId="0AB14265" w:rsidR="007A42CB" w:rsidRPr="00DE7033" w:rsidRDefault="007A42C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Hardware </w:t>
            </w:r>
            <w:r w:rsidR="008F42BC">
              <w:rPr>
                <w:b/>
                <w:sz w:val="20"/>
                <w:szCs w:val="20"/>
                <w:lang w:eastAsia="zh-CN"/>
              </w:rPr>
              <w:t>R</w:t>
            </w:r>
            <w:r>
              <w:rPr>
                <w:b/>
                <w:sz w:val="20"/>
                <w:szCs w:val="20"/>
                <w:lang w:eastAsia="zh-CN"/>
              </w:rPr>
              <w:t>oot-of-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>rust R&amp;D</w:t>
            </w:r>
          </w:p>
        </w:tc>
      </w:tr>
      <w:tr w:rsidR="007A42CB" w:rsidRPr="009E3B32" w:rsidDel="000A4268" w14:paraId="505AAE09" w14:textId="77777777" w:rsidTr="003925A7">
        <w:trPr>
          <w:trHeight w:val="116"/>
        </w:trPr>
        <w:tc>
          <w:tcPr>
            <w:tcW w:w="10790" w:type="dxa"/>
          </w:tcPr>
          <w:p w14:paraId="41D36E81" w14:textId="749EC81B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bookmarkStart w:id="1" w:name="_Hlk184762427"/>
            <w:r>
              <w:rPr>
                <w:sz w:val="20"/>
                <w:szCs w:val="20"/>
                <w:lang w:eastAsia="zh-CN"/>
              </w:rPr>
              <w:t xml:space="preserve">Led ByteDance </w:t>
            </w:r>
            <w:r w:rsidR="008004B9">
              <w:rPr>
                <w:sz w:val="20"/>
                <w:szCs w:val="20"/>
                <w:lang w:eastAsia="zh-CN"/>
              </w:rPr>
              <w:t>HRoT and TPM</w:t>
            </w:r>
            <w:r>
              <w:rPr>
                <w:sz w:val="20"/>
                <w:szCs w:val="20"/>
                <w:lang w:eastAsia="zh-CN"/>
              </w:rPr>
              <w:t xml:space="preserve"> design to </w:t>
            </w:r>
            <w:r w:rsidR="008A620B">
              <w:rPr>
                <w:sz w:val="20"/>
                <w:szCs w:val="20"/>
                <w:lang w:eastAsia="zh-CN"/>
              </w:rPr>
              <w:t xml:space="preserve">enable secure firmware booting for </w:t>
            </w:r>
            <w:r w:rsidR="005D2A99">
              <w:rPr>
                <w:sz w:val="20"/>
                <w:szCs w:val="20"/>
                <w:lang w:eastAsia="zh-CN"/>
              </w:rPr>
              <w:t>trusted</w:t>
            </w:r>
            <w:r>
              <w:rPr>
                <w:sz w:val="20"/>
                <w:szCs w:val="20"/>
                <w:lang w:eastAsia="zh-CN"/>
              </w:rPr>
              <w:t xml:space="preserve"> server platform.</w:t>
            </w:r>
          </w:p>
          <w:bookmarkEnd w:id="1"/>
          <w:p w14:paraId="1D1BDFE0" w14:textId="18B22B0C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system infrastructure design</w:t>
            </w:r>
            <w:r w:rsidR="006317A3">
              <w:rPr>
                <w:sz w:val="20"/>
                <w:szCs w:val="20"/>
                <w:lang w:eastAsia="zh-CN"/>
              </w:rPr>
              <w:t xml:space="preserve"> for</w:t>
            </w:r>
            <w:r>
              <w:rPr>
                <w:sz w:val="20"/>
                <w:szCs w:val="20"/>
                <w:lang w:eastAsia="zh-CN"/>
              </w:rPr>
              <w:t xml:space="preserve"> remote attestation and public key infrastructure.</w:t>
            </w:r>
          </w:p>
          <w:p w14:paraId="7FF0B4F2" w14:textId="433D68A0" w:rsidR="007A42CB" w:rsidRPr="007A42CB" w:rsidRDefault="0088170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eployed HRoT on ByteDance servers of 4 generations </w:t>
            </w:r>
            <w:r w:rsidR="00820196">
              <w:rPr>
                <w:sz w:val="20"/>
                <w:szCs w:val="20"/>
                <w:lang w:eastAsia="zh-CN"/>
              </w:rPr>
              <w:t>3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0,000+ </w:t>
            </w:r>
            <w:r w:rsidR="00A872DF">
              <w:rPr>
                <w:sz w:val="20"/>
                <w:szCs w:val="20"/>
                <w:lang w:eastAsia="zh-CN"/>
              </w:rPr>
              <w:t>units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 in total.</w:t>
            </w:r>
          </w:p>
        </w:tc>
      </w:tr>
      <w:tr w:rsidR="00992407" w:rsidRPr="00992407" w:rsidDel="000A4268" w14:paraId="640CEA5E" w14:textId="77777777" w:rsidTr="003925A7">
        <w:trPr>
          <w:trHeight w:val="116"/>
        </w:trPr>
        <w:tc>
          <w:tcPr>
            <w:tcW w:w="10790" w:type="dxa"/>
          </w:tcPr>
          <w:p w14:paraId="248A2DD4" w14:textId="77777777" w:rsidR="00992407" w:rsidRPr="00992407" w:rsidRDefault="00992407" w:rsidP="00992407">
            <w:pPr>
              <w:rPr>
                <w:sz w:val="14"/>
                <w:szCs w:val="14"/>
                <w:lang w:eastAsia="zh-CN"/>
              </w:rPr>
            </w:pPr>
          </w:p>
        </w:tc>
      </w:tr>
      <w:bookmarkEnd w:id="0"/>
      <w:tr w:rsidR="003111AF" w:rsidRPr="009E3B32" w:rsidDel="000A4268" w14:paraId="2BAB6AF4" w14:textId="77777777" w:rsidTr="003925A7">
        <w:trPr>
          <w:trHeight w:val="116"/>
        </w:trPr>
        <w:tc>
          <w:tcPr>
            <w:tcW w:w="10790" w:type="dxa"/>
          </w:tcPr>
          <w:p w14:paraId="598A5A37" w14:textId="19437660" w:rsidR="003111AF" w:rsidRPr="00DE7033" w:rsidRDefault="00B109C7" w:rsidP="009D47EC">
            <w:pPr>
              <w:rPr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Research Scientist @ Alibaba</w:t>
            </w:r>
            <w:r w:rsidR="003111AF">
              <w:rPr>
                <w:i/>
                <w:sz w:val="20"/>
                <w:szCs w:val="20"/>
                <w:lang w:eastAsia="zh-CN"/>
              </w:rPr>
              <w:t xml:space="preserve"> (2021-2024)</w:t>
            </w:r>
          </w:p>
          <w:p w14:paraId="2BB3CC25" w14:textId="2E42899A" w:rsidR="003111AF" w:rsidRPr="009E3B32" w:rsidDel="000A4268" w:rsidRDefault="00721CE2" w:rsidP="009D47EC">
            <w:pPr>
              <w:rPr>
                <w:sz w:val="8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Research on </w:t>
            </w:r>
            <w:r w:rsidR="008F42BC">
              <w:rPr>
                <w:b/>
                <w:sz w:val="20"/>
                <w:szCs w:val="20"/>
                <w:lang w:eastAsia="zh-CN"/>
              </w:rPr>
              <w:t>H</w:t>
            </w:r>
            <w:r>
              <w:rPr>
                <w:b/>
                <w:sz w:val="20"/>
                <w:szCs w:val="20"/>
                <w:lang w:eastAsia="zh-CN"/>
              </w:rPr>
              <w:t xml:space="preserve">eterogeneous 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 xml:space="preserve">rusted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 xml:space="preserve">xecution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>nvironment (TEE)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&amp;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onfidential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>omputing</w:t>
            </w:r>
          </w:p>
        </w:tc>
      </w:tr>
      <w:tr w:rsidR="003111AF" w:rsidRPr="009E3B32" w:rsidDel="000A4268" w14:paraId="1E221E85" w14:textId="77777777" w:rsidTr="003925A7">
        <w:trPr>
          <w:trHeight w:val="116"/>
        </w:trPr>
        <w:tc>
          <w:tcPr>
            <w:tcW w:w="10790" w:type="dxa"/>
          </w:tcPr>
          <w:p w14:paraId="61A11FE8" w14:textId="2BFD8F7C" w:rsidR="00062075" w:rsidRDefault="003111AF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</w:t>
            </w:r>
            <w:r w:rsidR="0068561D" w:rsidRPr="003E6BE6">
              <w:rPr>
                <w:i/>
                <w:iCs/>
                <w:sz w:val="20"/>
                <w:szCs w:val="20"/>
                <w:lang w:eastAsia="zh-CN"/>
              </w:rPr>
              <w:t>Salus</w:t>
            </w:r>
            <w:r w:rsidR="0068561D">
              <w:rPr>
                <w:sz w:val="20"/>
                <w:szCs w:val="20"/>
                <w:lang w:eastAsia="zh-CN"/>
              </w:rPr>
              <w:t xml:space="preserve">, </w:t>
            </w:r>
            <w:r>
              <w:rPr>
                <w:sz w:val="20"/>
                <w:szCs w:val="20"/>
                <w:lang w:eastAsia="zh-CN"/>
              </w:rPr>
              <w:t>the first cost-efficient CPU-FPGA heterogenous TEE design</w:t>
            </w:r>
            <w:r w:rsidR="00306841">
              <w:rPr>
                <w:sz w:val="20"/>
                <w:szCs w:val="20"/>
                <w:lang w:eastAsia="zh-CN"/>
              </w:rPr>
              <w:t xml:space="preserve"> achieving </w:t>
            </w:r>
            <w:r w:rsidRPr="00B3411D">
              <w:rPr>
                <w:sz w:val="20"/>
                <w:szCs w:val="20"/>
                <w:lang w:eastAsia="zh-CN"/>
              </w:rPr>
              <w:t>a 13.4x speedup over Intel SGX</w:t>
            </w:r>
            <w:r w:rsidR="00D336A1">
              <w:rPr>
                <w:sz w:val="20"/>
                <w:szCs w:val="20"/>
                <w:lang w:eastAsia="zh-CN"/>
              </w:rPr>
              <w:t>.</w:t>
            </w:r>
          </w:p>
          <w:p w14:paraId="5A69161D" w14:textId="07AC644D" w:rsidR="005D3120" w:rsidRDefault="0006207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Drove the</w:t>
            </w:r>
            <w:r w:rsidR="007543E3">
              <w:rPr>
                <w:sz w:val="20"/>
                <w:szCs w:val="20"/>
                <w:lang w:eastAsia="zh-CN"/>
              </w:rPr>
              <w:t xml:space="preserve"> </w:t>
            </w:r>
            <w:r w:rsidR="00136537">
              <w:rPr>
                <w:sz w:val="20"/>
                <w:szCs w:val="20"/>
                <w:lang w:eastAsia="zh-CN"/>
              </w:rPr>
              <w:t>integration</w:t>
            </w:r>
            <w:r>
              <w:rPr>
                <w:sz w:val="20"/>
                <w:szCs w:val="20"/>
                <w:lang w:eastAsia="zh-CN"/>
              </w:rPr>
              <w:t xml:space="preserve"> of</w:t>
            </w:r>
            <w:r w:rsidR="00CB4E0D">
              <w:rPr>
                <w:sz w:val="20"/>
                <w:szCs w:val="20"/>
                <w:lang w:eastAsia="zh-CN"/>
              </w:rPr>
              <w:t xml:space="preserve"> </w:t>
            </w:r>
            <w:r w:rsidR="003C5B97">
              <w:rPr>
                <w:sz w:val="20"/>
                <w:szCs w:val="20"/>
                <w:lang w:eastAsia="zh-CN"/>
              </w:rPr>
              <w:t xml:space="preserve">research idea </w:t>
            </w:r>
            <w:r w:rsidR="00CB4E0D">
              <w:rPr>
                <w:sz w:val="20"/>
                <w:szCs w:val="20"/>
                <w:lang w:eastAsia="zh-CN"/>
              </w:rPr>
              <w:t>into</w:t>
            </w:r>
            <w:r w:rsidR="007543E3">
              <w:rPr>
                <w:sz w:val="20"/>
                <w:szCs w:val="20"/>
                <w:lang w:eastAsia="zh-CN"/>
              </w:rPr>
              <w:t xml:space="preserve"> Alibaba FPGA-as-a-Service</w:t>
            </w:r>
            <w:r w:rsidR="009A5033">
              <w:rPr>
                <w:sz w:val="20"/>
                <w:szCs w:val="20"/>
                <w:lang w:eastAsia="zh-CN"/>
              </w:rPr>
              <w:t xml:space="preserve"> (FaaS)</w:t>
            </w:r>
            <w:r w:rsidR="00E91451">
              <w:rPr>
                <w:sz w:val="20"/>
                <w:szCs w:val="20"/>
                <w:lang w:eastAsia="zh-CN"/>
              </w:rPr>
              <w:t xml:space="preserve"> cloud </w:t>
            </w:r>
            <w:r w:rsidR="009A5033">
              <w:rPr>
                <w:sz w:val="20"/>
                <w:szCs w:val="20"/>
                <w:lang w:eastAsia="zh-CN"/>
              </w:rPr>
              <w:t>product</w:t>
            </w:r>
            <w:r w:rsidR="007543E3">
              <w:rPr>
                <w:sz w:val="20"/>
                <w:szCs w:val="20"/>
                <w:lang w:eastAsia="zh-CN"/>
              </w:rPr>
              <w:t>.</w:t>
            </w:r>
            <w:r w:rsidR="00673B2A">
              <w:rPr>
                <w:sz w:val="20"/>
                <w:szCs w:val="20"/>
                <w:lang w:eastAsia="zh-CN"/>
              </w:rPr>
              <w:t xml:space="preserve"> </w:t>
            </w:r>
          </w:p>
          <w:p w14:paraId="58BC0216" w14:textId="5495CD7B" w:rsidR="00094335" w:rsidRDefault="0009433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FPGA accelerator design for Alibaba encrypted database, achieving 10x SQL query performance over SGX baseline.</w:t>
            </w:r>
          </w:p>
          <w:p w14:paraId="4509A595" w14:textId="5EA2D4F1" w:rsidR="000A1E43" w:rsidRPr="00DB2F12" w:rsidRDefault="0087356F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 one top-tier conference paper</w:t>
            </w:r>
            <w:r w:rsidR="005D3120">
              <w:rPr>
                <w:sz w:val="20"/>
                <w:szCs w:val="20"/>
                <w:lang w:eastAsia="zh-CN"/>
              </w:rPr>
              <w:t>.</w:t>
            </w:r>
            <w:r w:rsidR="00823652">
              <w:rPr>
                <w:sz w:val="20"/>
                <w:szCs w:val="20"/>
                <w:lang w:eastAsia="zh-CN"/>
              </w:rPr>
              <w:t xml:space="preserve"> 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_Ref184646140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[C1]</w:t>
            </w:r>
            <w:r w:rsidR="00823652"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E228661" w14:textId="77777777" w:rsidTr="003925A7">
        <w:tc>
          <w:tcPr>
            <w:tcW w:w="10790" w:type="dxa"/>
          </w:tcPr>
          <w:p w14:paraId="0975FAC8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6720DA25" w14:textId="77777777" w:rsidTr="003925A7">
        <w:tc>
          <w:tcPr>
            <w:tcW w:w="10790" w:type="dxa"/>
          </w:tcPr>
          <w:p w14:paraId="629EDEE7" w14:textId="77777777" w:rsidR="000A1E43" w:rsidRPr="00152548" w:rsidRDefault="000A1E43" w:rsidP="009D47EC">
            <w:pPr>
              <w:rPr>
                <w:b/>
                <w:iCs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(2019-2022)</w:t>
            </w:r>
          </w:p>
          <w:p w14:paraId="03DA41F4" w14:textId="77777777" w:rsidR="000A1E43" w:rsidRPr="002D5408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FPGA-Secured Persistent Memory</w:t>
            </w:r>
          </w:p>
        </w:tc>
      </w:tr>
      <w:tr w:rsidR="000A1E43" w:rsidRPr="00591BAB" w14:paraId="1AFD95D0" w14:textId="77777777" w:rsidTr="003925A7">
        <w:trPr>
          <w:trHeight w:val="222"/>
        </w:trPr>
        <w:tc>
          <w:tcPr>
            <w:tcW w:w="10790" w:type="dxa"/>
          </w:tcPr>
          <w:p w14:paraId="725DB998" w14:textId="433A16E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Led </w:t>
            </w:r>
            <w:r w:rsidR="00954C53">
              <w:rPr>
                <w:sz w:val="20"/>
                <w:szCs w:val="20"/>
                <w:lang w:eastAsia="zh-CN"/>
              </w:rPr>
              <w:t>research</w:t>
            </w:r>
            <w:r>
              <w:rPr>
                <w:sz w:val="20"/>
                <w:szCs w:val="20"/>
                <w:lang w:eastAsia="zh-CN"/>
              </w:rPr>
              <w:t xml:space="preserve"> on a DARPA/SPAWAR funded project to </w:t>
            </w:r>
            <w:r w:rsidRPr="00710BC3">
              <w:rPr>
                <w:sz w:val="20"/>
                <w:szCs w:val="20"/>
                <w:lang w:eastAsia="zh-CN"/>
              </w:rPr>
              <w:t xml:space="preserve">explore efficient implementations of novel secure </w:t>
            </w:r>
            <w:r w:rsidR="000279DF" w:rsidRPr="00710BC3">
              <w:rPr>
                <w:sz w:val="20"/>
                <w:szCs w:val="20"/>
                <w:lang w:eastAsia="zh-CN"/>
              </w:rPr>
              <w:t>architecture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10A5FB9A" w14:textId="70F8526F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Explored to use FPGA as a transparent middleware to </w:t>
            </w:r>
            <w:r w:rsidR="004C78B0">
              <w:rPr>
                <w:sz w:val="20"/>
                <w:szCs w:val="20"/>
                <w:lang w:eastAsia="zh-CN"/>
              </w:rPr>
              <w:t>protect data security of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A55FC3">
              <w:rPr>
                <w:sz w:val="20"/>
                <w:szCs w:val="20"/>
                <w:lang w:eastAsia="zh-CN"/>
              </w:rPr>
              <w:t>emerging</w:t>
            </w:r>
            <w:r>
              <w:rPr>
                <w:sz w:val="20"/>
                <w:szCs w:val="20"/>
                <w:lang w:eastAsia="zh-CN"/>
              </w:rPr>
              <w:t xml:space="preserve"> non-volatile </w:t>
            </w:r>
            <w:r w:rsidR="005648BE">
              <w:rPr>
                <w:sz w:val="20"/>
                <w:szCs w:val="20"/>
                <w:lang w:eastAsia="zh-CN"/>
              </w:rPr>
              <w:t>memories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AB1EE54" w14:textId="0A4330B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efficient and hardware-friendly crash-consistent </w:t>
            </w:r>
            <w:r w:rsidR="000824A2">
              <w:rPr>
                <w:sz w:val="20"/>
                <w:szCs w:val="20"/>
                <w:lang w:eastAsia="zh-CN"/>
              </w:rPr>
              <w:t xml:space="preserve">Merkle Tree </w:t>
            </w:r>
            <w:r w:rsidR="00A25002">
              <w:rPr>
                <w:sz w:val="20"/>
                <w:szCs w:val="20"/>
                <w:lang w:eastAsia="zh-CN"/>
              </w:rPr>
              <w:t>schemes</w:t>
            </w:r>
            <w:r>
              <w:rPr>
                <w:sz w:val="20"/>
                <w:szCs w:val="20"/>
                <w:lang w:eastAsia="zh-CN"/>
              </w:rPr>
              <w:t xml:space="preserve"> to guarantee </w:t>
            </w:r>
            <w:r w:rsidR="00DE1416">
              <w:rPr>
                <w:sz w:val="20"/>
                <w:szCs w:val="20"/>
                <w:lang w:eastAsia="zh-CN"/>
              </w:rPr>
              <w:t xml:space="preserve">memory </w:t>
            </w:r>
            <w:r w:rsidR="00872E44">
              <w:rPr>
                <w:sz w:val="20"/>
                <w:szCs w:val="20"/>
                <w:lang w:eastAsia="zh-CN"/>
              </w:rPr>
              <w:t>integrity.</w:t>
            </w:r>
          </w:p>
          <w:p w14:paraId="5D0AF16C" w14:textId="17CE98B3" w:rsidR="00AA71B3" w:rsidRDefault="00CA6AE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Mentored</w:t>
            </w:r>
            <w:r w:rsidR="00AA71B3">
              <w:rPr>
                <w:sz w:val="20"/>
                <w:szCs w:val="20"/>
                <w:lang w:eastAsia="zh-CN"/>
              </w:rPr>
              <w:t xml:space="preserve"> two undergraduate students to develop Linux drivers for efficient cacheable PCIe memory mapping</w:t>
            </w:r>
          </w:p>
          <w:p w14:paraId="4F5C177A" w14:textId="1AB4099A" w:rsidR="000A1E43" w:rsidRPr="00AA71B3" w:rsidRDefault="000A1E43" w:rsidP="00AA71B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Authored</w:t>
            </w:r>
            <w:r w:rsidR="00517266">
              <w:rPr>
                <w:sz w:val="20"/>
                <w:szCs w:val="20"/>
                <w:lang w:eastAsia="zh-CN"/>
              </w:rPr>
              <w:t xml:space="preserve"> and c</w:t>
            </w:r>
            <w:r>
              <w:rPr>
                <w:sz w:val="20"/>
                <w:szCs w:val="20"/>
                <w:lang w:eastAsia="zh-CN"/>
              </w:rPr>
              <w:t xml:space="preserve">o-authored 5 top-tier conference papers and 3 </w:t>
            </w:r>
            <w:r w:rsidR="005D0EDC">
              <w:rPr>
                <w:sz w:val="20"/>
                <w:szCs w:val="20"/>
                <w:lang w:eastAsia="zh-CN"/>
              </w:rPr>
              <w:t xml:space="preserve">top-tier </w:t>
            </w:r>
            <w:r>
              <w:rPr>
                <w:sz w:val="20"/>
                <w:szCs w:val="20"/>
                <w:lang w:eastAsia="zh-CN"/>
              </w:rPr>
              <w:t xml:space="preserve">journal papers.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[C6]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[C9]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[J1]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834B892" w14:textId="77777777" w:rsidTr="003925A7">
        <w:tc>
          <w:tcPr>
            <w:tcW w:w="10790" w:type="dxa"/>
          </w:tcPr>
          <w:p w14:paraId="0DA82F8C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38C6C81D" w14:textId="77777777" w:rsidTr="003925A7">
        <w:tc>
          <w:tcPr>
            <w:tcW w:w="10790" w:type="dxa"/>
          </w:tcPr>
          <w:p w14:paraId="0D691506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(2020)</w:t>
            </w:r>
          </w:p>
          <w:p w14:paraId="13582D19" w14:textId="77777777" w:rsidR="000A1E43" w:rsidRPr="00AF7EC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F</w:t>
            </w:r>
            <w:r>
              <w:rPr>
                <w:b/>
                <w:sz w:val="20"/>
                <w:szCs w:val="20"/>
                <w:lang w:eastAsia="zh-CN"/>
              </w:rPr>
              <w:t>PGA-Accelerated NVMe SSD</w:t>
            </w:r>
          </w:p>
        </w:tc>
      </w:tr>
      <w:tr w:rsidR="000A1E43" w:rsidRPr="009E3B32" w14:paraId="12B566B3" w14:textId="77777777" w:rsidTr="003925A7">
        <w:trPr>
          <w:trHeight w:val="877"/>
        </w:trPr>
        <w:tc>
          <w:tcPr>
            <w:tcW w:w="10790" w:type="dxa"/>
          </w:tcPr>
          <w:p w14:paraId="3CF7C49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and open-sourced the first RTL NVMe controller IP to directly connect NVMe SSD with FPGA.</w:t>
            </w:r>
          </w:p>
          <w:p w14:paraId="083CEC2F" w14:textId="35A17A3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a new FPGA-accelerated framework to </w:t>
            </w:r>
            <w:r w:rsidR="000245FF">
              <w:rPr>
                <w:sz w:val="20"/>
                <w:szCs w:val="20"/>
                <w:lang w:eastAsia="zh-CN"/>
              </w:rPr>
              <w:t>shorten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1374C6">
              <w:rPr>
                <w:sz w:val="20"/>
                <w:szCs w:val="20"/>
                <w:lang w:eastAsia="zh-CN"/>
              </w:rPr>
              <w:t xml:space="preserve">OS </w:t>
            </w:r>
            <w:r w:rsidR="00EE2541">
              <w:rPr>
                <w:sz w:val="20"/>
                <w:szCs w:val="20"/>
                <w:lang w:eastAsia="zh-CN"/>
              </w:rPr>
              <w:t>NVMe storage</w:t>
            </w:r>
            <w:r>
              <w:rPr>
                <w:sz w:val="20"/>
                <w:szCs w:val="20"/>
                <w:lang w:eastAsia="zh-CN"/>
              </w:rPr>
              <w:t xml:space="preserve"> access latency</w:t>
            </w:r>
            <w:r w:rsidR="00905689">
              <w:rPr>
                <w:sz w:val="20"/>
                <w:szCs w:val="20"/>
                <w:lang w:eastAsia="zh-CN"/>
              </w:rPr>
              <w:t xml:space="preserve"> by</w:t>
            </w:r>
            <w:r w:rsidR="002B2A0B">
              <w:rPr>
                <w:sz w:val="20"/>
                <w:szCs w:val="20"/>
                <w:lang w:eastAsia="zh-CN"/>
              </w:rPr>
              <w:t xml:space="preserve"> </w:t>
            </w:r>
            <w:r w:rsidR="00B31511">
              <w:rPr>
                <w:sz w:val="20"/>
                <w:szCs w:val="20"/>
                <w:lang w:eastAsia="zh-CN"/>
              </w:rPr>
              <w:t>1.5x over Intel SPDK.</w:t>
            </w:r>
          </w:p>
          <w:p w14:paraId="243D8411" w14:textId="3F1EE82A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 near-</w:t>
            </w:r>
            <w:r w:rsidR="004C14FB">
              <w:rPr>
                <w:sz w:val="20"/>
                <w:szCs w:val="20"/>
                <w:lang w:eastAsia="zh-CN"/>
              </w:rPr>
              <w:t>SSD</w:t>
            </w:r>
            <w:r>
              <w:rPr>
                <w:sz w:val="20"/>
                <w:szCs w:val="20"/>
                <w:lang w:eastAsia="zh-CN"/>
              </w:rPr>
              <w:t xml:space="preserve"> framework by incorporating an in-line FPGA accelerator</w:t>
            </w:r>
            <w:r w:rsidR="00873BC2">
              <w:rPr>
                <w:sz w:val="20"/>
                <w:szCs w:val="20"/>
                <w:lang w:eastAsia="zh-CN"/>
              </w:rPr>
              <w:t>,</w:t>
            </w:r>
            <w:r w:rsidR="00044859">
              <w:rPr>
                <w:sz w:val="20"/>
                <w:szCs w:val="20"/>
                <w:lang w:eastAsia="zh-CN"/>
              </w:rPr>
              <w:t xml:space="preserve"> achieving</w:t>
            </w:r>
            <w:r w:rsidRPr="00BA63A1">
              <w:rPr>
                <w:sz w:val="20"/>
                <w:szCs w:val="20"/>
                <w:lang w:eastAsia="zh-CN"/>
              </w:rPr>
              <w:t xml:space="preserve"> 782.5x</w:t>
            </w:r>
            <w:r w:rsidR="00044859">
              <w:rPr>
                <w:sz w:val="20"/>
                <w:szCs w:val="20"/>
                <w:lang w:eastAsia="zh-CN"/>
              </w:rPr>
              <w:t xml:space="preserve"> performance improvement</w:t>
            </w:r>
            <w:r w:rsidRPr="00BA63A1">
              <w:rPr>
                <w:sz w:val="20"/>
                <w:szCs w:val="20"/>
                <w:lang w:eastAsia="zh-CN"/>
              </w:rPr>
              <w:t>.</w:t>
            </w:r>
          </w:p>
          <w:p w14:paraId="67005478" w14:textId="25392116" w:rsidR="000A1E43" w:rsidRPr="00BA63A1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 and 1 top-tier journal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[C7]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[J4]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6418A8F" w14:textId="77777777" w:rsidTr="003925A7">
        <w:tc>
          <w:tcPr>
            <w:tcW w:w="10790" w:type="dxa"/>
          </w:tcPr>
          <w:p w14:paraId="40F8723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13D726A9" w14:textId="77777777" w:rsidTr="003925A7">
        <w:tc>
          <w:tcPr>
            <w:tcW w:w="10790" w:type="dxa"/>
          </w:tcPr>
          <w:p w14:paraId="5431921B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(2019)</w:t>
            </w:r>
          </w:p>
          <w:p w14:paraId="0CBEEEAD" w14:textId="77777777" w:rsidR="000A1E43" w:rsidRPr="00B71696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9D6B56">
              <w:rPr>
                <w:b/>
                <w:sz w:val="20"/>
                <w:szCs w:val="20"/>
                <w:lang w:eastAsia="zh-CN"/>
              </w:rPr>
              <w:t>Massively Simulating Adiabatic Bifurcations with FPGA to Solve Combinatorial Optimization</w:t>
            </w:r>
          </w:p>
        </w:tc>
      </w:tr>
      <w:tr w:rsidR="000A1E43" w:rsidRPr="009E3B32" w14:paraId="165F8D74" w14:textId="77777777" w:rsidTr="00A85BED">
        <w:trPr>
          <w:trHeight w:val="630"/>
        </w:trPr>
        <w:tc>
          <w:tcPr>
            <w:tcW w:w="10790" w:type="dxa"/>
          </w:tcPr>
          <w:p w14:paraId="3FF2E3A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an edge-centric graph-based simulated bifurcation algorithm to solve sparse Ising models.</w:t>
            </w:r>
          </w:p>
          <w:p w14:paraId="64138734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 dedicated hardware architecture and proposed algorithmic optimizations to accelerate graph processing.</w:t>
            </w:r>
          </w:p>
          <w:p w14:paraId="5C36CF6C" w14:textId="4CC9C90D" w:rsidR="000A1E43" w:rsidRPr="000C622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Designed an FPGA-based combinatorial optimization problem solver </w:t>
            </w:r>
            <w:r w:rsidR="00F76952">
              <w:rPr>
                <w:sz w:val="20"/>
                <w:szCs w:val="20"/>
                <w:lang w:eastAsia="zh-CN"/>
              </w:rPr>
              <w:t>achieving</w:t>
            </w:r>
            <w:r w:rsidRPr="000C6222">
              <w:rPr>
                <w:sz w:val="20"/>
                <w:szCs w:val="20"/>
                <w:lang w:eastAsia="zh-CN"/>
              </w:rPr>
              <w:t xml:space="preserve"> 10.91x speedup over </w:t>
            </w:r>
            <w:r w:rsidR="00824B2D">
              <w:rPr>
                <w:sz w:val="20"/>
                <w:szCs w:val="20"/>
                <w:lang w:eastAsia="zh-CN"/>
              </w:rPr>
              <w:t>GPU</w:t>
            </w:r>
            <w:r w:rsidRPr="000C6222">
              <w:rPr>
                <w:sz w:val="20"/>
                <w:szCs w:val="20"/>
                <w:lang w:eastAsia="zh-CN"/>
              </w:rPr>
              <w:t>.</w:t>
            </w:r>
          </w:p>
          <w:p w14:paraId="3DC053E7" w14:textId="57D7C40E" w:rsidR="000A1E43" w:rsidRPr="009E3B3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[C8]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F41F7A7" w14:textId="77777777" w:rsidTr="003925A7">
        <w:tc>
          <w:tcPr>
            <w:tcW w:w="10790" w:type="dxa"/>
          </w:tcPr>
          <w:p w14:paraId="5BE5859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721C868C" w14:textId="77777777" w:rsidTr="003925A7">
        <w:tc>
          <w:tcPr>
            <w:tcW w:w="10790" w:type="dxa"/>
          </w:tcPr>
          <w:p w14:paraId="6AC24805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(2018)</w:t>
            </w:r>
          </w:p>
          <w:p w14:paraId="3A51E074" w14:textId="77777777" w:rsidR="000A1E43" w:rsidRPr="00C7637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013BCF">
              <w:rPr>
                <w:b/>
                <w:sz w:val="20"/>
                <w:szCs w:val="20"/>
                <w:lang w:eastAsia="zh-CN"/>
              </w:rPr>
              <w:t>Exploiting Hidden Parallelism of Non-Stencil Computation in High-Level Synthesis</w:t>
            </w:r>
          </w:p>
        </w:tc>
      </w:tr>
      <w:tr w:rsidR="000A1E43" w:rsidRPr="00591BAB" w14:paraId="5F683DFD" w14:textId="77777777" w:rsidTr="00076287">
        <w:trPr>
          <w:trHeight w:val="351"/>
        </w:trPr>
        <w:tc>
          <w:tcPr>
            <w:tcW w:w="10790" w:type="dxa"/>
          </w:tcPr>
          <w:p w14:paraId="4B62A2D8" w14:textId="4443D00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Pioneered a new optimization direction to accelerate non-stencil kernel computing</w:t>
            </w:r>
            <w:r w:rsidR="00FE6167">
              <w:rPr>
                <w:sz w:val="20"/>
                <w:szCs w:val="20"/>
                <w:lang w:eastAsia="zh-CN"/>
              </w:rPr>
              <w:t xml:space="preserve"> leveraging graph theory.</w:t>
            </w:r>
          </w:p>
          <w:p w14:paraId="3A722FF0" w14:textId="77777777" w:rsidR="007D0EDB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Prototyped an end-to-end transformation tool directly synthesiz</w:t>
            </w:r>
            <w:r w:rsidR="0027204F">
              <w:rPr>
                <w:sz w:val="20"/>
                <w:szCs w:val="20"/>
                <w:lang w:eastAsia="zh-CN"/>
              </w:rPr>
              <w:t>ing</w:t>
            </w:r>
            <w:r>
              <w:rPr>
                <w:sz w:val="20"/>
                <w:szCs w:val="20"/>
                <w:lang w:eastAsia="zh-CN"/>
              </w:rPr>
              <w:t xml:space="preserve"> a high-level code into a hardware </w:t>
            </w:r>
            <w:r w:rsidR="007D0EDB">
              <w:rPr>
                <w:sz w:val="20"/>
                <w:szCs w:val="20"/>
                <w:lang w:eastAsia="zh-CN"/>
              </w:rPr>
              <w:t>accelerator.</w:t>
            </w:r>
          </w:p>
          <w:p w14:paraId="1B928796" w14:textId="29C94B33" w:rsidR="000A1E43" w:rsidRPr="009E3B32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63181">
              <w:rPr>
                <w:b/>
                <w:bCs/>
                <w:sz w:val="20"/>
                <w:szCs w:val="20"/>
                <w:lang w:eastAsia="zh-CN"/>
              </w:rPr>
              <w:t>[C10]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7B5A853" w14:textId="77777777" w:rsidTr="003925A7">
        <w:tc>
          <w:tcPr>
            <w:tcW w:w="10790" w:type="dxa"/>
          </w:tcPr>
          <w:p w14:paraId="07104F0F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11191608" w14:textId="77777777" w:rsidTr="003925A7">
        <w:tc>
          <w:tcPr>
            <w:tcW w:w="10790" w:type="dxa"/>
          </w:tcPr>
          <w:p w14:paraId="3D1EEB1A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F (2016-2017)</w:t>
            </w:r>
          </w:p>
          <w:p w14:paraId="662E1644" w14:textId="77777777" w:rsidR="000A1E43" w:rsidRPr="00AF6F34" w:rsidRDefault="000A1E43" w:rsidP="009D47E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FPGA-Based Custom Memory Cube (CMC) Emulation Platform</w:t>
            </w:r>
          </w:p>
        </w:tc>
      </w:tr>
      <w:tr w:rsidR="000A1E43" w:rsidRPr="00591BAB" w14:paraId="152FFCDA" w14:textId="77777777" w:rsidTr="003925A7">
        <w:trPr>
          <w:trHeight w:val="877"/>
        </w:trPr>
        <w:tc>
          <w:tcPr>
            <w:tcW w:w="10790" w:type="dxa"/>
          </w:tcPr>
          <w:p w14:paraId="0A6EF6E5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Explored the first hardware-in-the-loop emulation of custom memory cube.</w:t>
            </w:r>
          </w:p>
          <w:p w14:paraId="5E025554" w14:textId="3D63411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Developed a 3D-stacked DRAM custom logic emulator, accelerating development and validation of CMC logic</w:t>
            </w:r>
            <w:r w:rsidR="00E3008D">
              <w:rPr>
                <w:sz w:val="20"/>
                <w:szCs w:val="20"/>
              </w:rPr>
              <w:t>.</w:t>
            </w:r>
          </w:p>
          <w:p w14:paraId="1A9062D1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F24E7E">
              <w:rPr>
                <w:sz w:val="20"/>
                <w:szCs w:val="20"/>
                <w:lang w:eastAsia="zh-CN"/>
              </w:rPr>
              <w:t>Designed performance measurement and a mathematical model for the platform.</w:t>
            </w:r>
          </w:p>
          <w:p w14:paraId="302BA399" w14:textId="43A0E515" w:rsidR="000A1E43" w:rsidRPr="003160E9" w:rsidRDefault="004D526B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Developed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DRE (data rearrangement/reordering engine), bloom filter, and sorting </w:t>
            </w:r>
            <w:r>
              <w:rPr>
                <w:sz w:val="20"/>
                <w:szCs w:val="20"/>
                <w:lang w:eastAsia="zh-CN"/>
              </w:rPr>
              <w:t>accelerators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on the platform</w:t>
            </w:r>
            <w:r w:rsidR="00CE3E42">
              <w:rPr>
                <w:sz w:val="20"/>
                <w:szCs w:val="20"/>
                <w:lang w:eastAsia="zh-CN"/>
              </w:rPr>
              <w:t>.</w:t>
            </w:r>
          </w:p>
        </w:tc>
      </w:tr>
    </w:tbl>
    <w:p w14:paraId="5C719ED6" w14:textId="77777777" w:rsidR="003111AF" w:rsidRPr="005C3154" w:rsidRDefault="003111AF" w:rsidP="00B349DD">
      <w:pPr>
        <w:rPr>
          <w:b/>
          <w:sz w:val="14"/>
          <w:szCs w:val="14"/>
          <w:lang w:eastAsia="zh-CN"/>
        </w:rPr>
      </w:pPr>
    </w:p>
    <w:p w14:paraId="5A92CF5B" w14:textId="23B7C79D" w:rsidR="00B349DD" w:rsidRPr="00545340" w:rsidRDefault="00B349DD" w:rsidP="00B349DD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2332FB" wp14:editId="6467A30B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414291924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17B98B" id="直接连接符 23" o:spid="_x0000_s1026" style="position:absolute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D0656F">
        <w:rPr>
          <w:b/>
          <w:sz w:val="28"/>
          <w:lang w:eastAsia="zh-CN"/>
        </w:rPr>
        <w:t>TEACHING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B349DD" w:rsidRPr="004B2C36" w14:paraId="2743626A" w14:textId="77777777" w:rsidTr="002116C4">
        <w:tc>
          <w:tcPr>
            <w:tcW w:w="4531" w:type="dxa"/>
          </w:tcPr>
          <w:p w14:paraId="4D29B884" w14:textId="7FF14B24" w:rsidR="00835E06" w:rsidRPr="004B2C36" w:rsidRDefault="006D2770" w:rsidP="00CB2E85">
            <w:pPr>
              <w:rPr>
                <w:sz w:val="18"/>
                <w:szCs w:val="18"/>
                <w:lang w:eastAsia="zh-CN"/>
              </w:rPr>
            </w:pPr>
            <w:r w:rsidRPr="006D2770">
              <w:rPr>
                <w:sz w:val="18"/>
                <w:szCs w:val="18"/>
                <w:lang w:eastAsia="zh-CN"/>
              </w:rPr>
              <w:t>EEL4930/EEL5934 (Reconfigurable Computing)</w:t>
            </w:r>
          </w:p>
        </w:tc>
        <w:tc>
          <w:tcPr>
            <w:tcW w:w="6259" w:type="dxa"/>
          </w:tcPr>
          <w:p w14:paraId="0FD78F48" w14:textId="77777777" w:rsidR="00194B42" w:rsidRDefault="00D16A33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Guest Lecturer, UF (</w:t>
            </w:r>
            <w:r w:rsidR="0067368B">
              <w:rPr>
                <w:sz w:val="18"/>
                <w:szCs w:val="18"/>
                <w:lang w:eastAsia="zh-CN"/>
              </w:rPr>
              <w:t>Spring 2017)</w:t>
            </w:r>
          </w:p>
          <w:p w14:paraId="76A807E2" w14:textId="773115CA" w:rsidR="00835FB7" w:rsidRPr="00D16A33" w:rsidRDefault="00C343F6" w:rsidP="00D16A33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835FB7">
              <w:rPr>
                <w:sz w:val="18"/>
                <w:szCs w:val="18"/>
                <w:lang w:eastAsia="zh-CN"/>
              </w:rPr>
              <w:t>nvited lecture introducing in-memory processing to undergraduate students</w:t>
            </w:r>
            <w:r w:rsidR="00536E47">
              <w:rPr>
                <w:sz w:val="18"/>
                <w:szCs w:val="18"/>
                <w:lang w:eastAsia="zh-CN"/>
              </w:rPr>
              <w:t>.</w:t>
            </w:r>
          </w:p>
        </w:tc>
      </w:tr>
    </w:tbl>
    <w:p w14:paraId="06EE4A6E" w14:textId="77777777" w:rsidR="00156246" w:rsidRPr="00B349DD" w:rsidRDefault="00156246" w:rsidP="00C35F4A">
      <w:pPr>
        <w:rPr>
          <w:b/>
          <w:sz w:val="14"/>
          <w:szCs w:val="14"/>
          <w:lang w:eastAsia="zh-CN"/>
        </w:rPr>
      </w:pPr>
    </w:p>
    <w:p w14:paraId="2C4A4035" w14:textId="5C2EB54E" w:rsidR="0065037A" w:rsidRPr="00545340" w:rsidRDefault="00C35F4A" w:rsidP="00C35F4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E7FDDE" wp14:editId="0B9FCE4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21A1DD" id="直接连接符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" strokecolor="black [3213]">
                <w10:wrap type="topAndBottom" anchorx="margin"/>
              </v:line>
            </w:pict>
          </mc:Fallback>
        </mc:AlternateContent>
      </w:r>
      <w:r w:rsidR="0020371E">
        <w:rPr>
          <w:b/>
          <w:sz w:val="28"/>
          <w:lang w:eastAsia="zh-CN"/>
        </w:rPr>
        <w:t xml:space="preserve">PROFESSIONAL </w:t>
      </w:r>
      <w:r w:rsidR="009C2A40">
        <w:rPr>
          <w:b/>
          <w:sz w:val="28"/>
          <w:lang w:eastAsia="zh-CN"/>
        </w:rPr>
        <w:t>SERVICE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68"/>
      </w:tblGrid>
      <w:tr w:rsidR="00C35F4A" w:rsidRPr="004B2C36" w14:paraId="2796EA7E" w14:textId="77777777" w:rsidTr="001768CD">
        <w:tc>
          <w:tcPr>
            <w:tcW w:w="2122" w:type="dxa"/>
          </w:tcPr>
          <w:p w14:paraId="378DF810" w14:textId="52F778A2" w:rsidR="00C35F4A" w:rsidRPr="004B2C36" w:rsidRDefault="00B51CFE" w:rsidP="006E1FF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Reviewer</w:t>
            </w:r>
          </w:p>
        </w:tc>
        <w:tc>
          <w:tcPr>
            <w:tcW w:w="8668" w:type="dxa"/>
          </w:tcPr>
          <w:p w14:paraId="0A6413E0" w14:textId="6D76B021" w:rsidR="00EB422B" w:rsidRPr="004B2C36" w:rsidRDefault="00DE4D1C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Design Automatic Conference</w:t>
            </w:r>
          </w:p>
          <w:p w14:paraId="012137BD" w14:textId="77777777" w:rsidR="00C35F4A" w:rsidRDefault="000F2702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0F2702">
              <w:rPr>
                <w:sz w:val="18"/>
                <w:szCs w:val="18"/>
                <w:lang w:eastAsia="zh-CN"/>
              </w:rPr>
              <w:t>IEEE Transactions on Computers</w:t>
            </w:r>
          </w:p>
          <w:p w14:paraId="5D6A4AD6" w14:textId="77777777" w:rsidR="00BA1885" w:rsidRDefault="00BA1885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IEEE </w:t>
            </w:r>
            <w:r w:rsidR="00E5413E" w:rsidRPr="00E5413E">
              <w:rPr>
                <w:sz w:val="18"/>
                <w:szCs w:val="18"/>
                <w:lang w:eastAsia="zh-CN"/>
              </w:rPr>
              <w:t>Embedded Systems Letters</w:t>
            </w:r>
          </w:p>
          <w:p w14:paraId="11FC30E2" w14:textId="77777777" w:rsidR="00722EEE" w:rsidRDefault="00722EEE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722EEE">
              <w:rPr>
                <w:sz w:val="18"/>
                <w:szCs w:val="18"/>
                <w:lang w:eastAsia="zh-CN"/>
              </w:rPr>
              <w:t>IEEE Transactions on Dependable and Secure Computing</w:t>
            </w:r>
          </w:p>
          <w:p w14:paraId="5C724A3D" w14:textId="40C48748" w:rsidR="00722EEE" w:rsidRPr="004B2C36" w:rsidRDefault="00722EEE" w:rsidP="00EB422B">
            <w:pPr>
              <w:pStyle w:val="ac"/>
              <w:numPr>
                <w:ilvl w:val="0"/>
                <w:numId w:val="16"/>
              </w:numPr>
              <w:ind w:firstLineChars="0"/>
              <w:rPr>
                <w:sz w:val="18"/>
                <w:szCs w:val="18"/>
                <w:lang w:eastAsia="zh-CN"/>
              </w:rPr>
            </w:pPr>
            <w:r w:rsidRPr="00722EEE">
              <w:rPr>
                <w:sz w:val="18"/>
                <w:szCs w:val="18"/>
                <w:lang w:eastAsia="zh-CN"/>
              </w:rPr>
              <w:t>ACM Transactions on Architecture and Code Optimization</w:t>
            </w:r>
          </w:p>
        </w:tc>
      </w:tr>
    </w:tbl>
    <w:p w14:paraId="7ACB809E" w14:textId="3C383885" w:rsidR="00581743" w:rsidRPr="007E5447" w:rsidRDefault="00581743" w:rsidP="00F6448B">
      <w:pPr>
        <w:rPr>
          <w:sz w:val="14"/>
          <w:szCs w:val="14"/>
          <w:lang w:eastAsia="zh-CN"/>
        </w:rPr>
      </w:pPr>
    </w:p>
    <w:p w14:paraId="50BC7163" w14:textId="0DB249C3" w:rsidR="00C338FF" w:rsidRPr="00545340" w:rsidRDefault="00C338FF" w:rsidP="00C338FF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4130B19" wp14:editId="799DB0DE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36321594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26C6" id="直接连接符 23" o:spid="_x0000_s1026" style="position:absolute;z-index: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PUBLICATION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51FB3" w:rsidRPr="004B2C36" w14:paraId="52DF1AC6" w14:textId="77777777" w:rsidTr="001768CD">
        <w:tc>
          <w:tcPr>
            <w:tcW w:w="10790" w:type="dxa"/>
          </w:tcPr>
          <w:p w14:paraId="6675DE54" w14:textId="357FA92E" w:rsidR="00951FB3" w:rsidRPr="0089713A" w:rsidRDefault="00951FB3" w:rsidP="00951FB3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89713A">
              <w:rPr>
                <w:b/>
                <w:bCs/>
                <w:sz w:val="20"/>
                <w:szCs w:val="20"/>
                <w:lang w:eastAsia="zh-CN"/>
              </w:rPr>
              <w:t>Conference</w:t>
            </w:r>
          </w:p>
        </w:tc>
      </w:tr>
      <w:tr w:rsidR="0089713A" w:rsidRPr="005B3ADD" w14:paraId="6627F07E" w14:textId="77777777" w:rsidTr="001768CD">
        <w:tc>
          <w:tcPr>
            <w:tcW w:w="10790" w:type="dxa"/>
          </w:tcPr>
          <w:p w14:paraId="6B603D98" w14:textId="77777777" w:rsidR="0089713A" w:rsidRPr="005B3ADD" w:rsidRDefault="0089713A" w:rsidP="00951FB3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527FB6" w:rsidRPr="004B2C36" w14:paraId="3ADEA6DE" w14:textId="77777777" w:rsidTr="001768CD">
        <w:tc>
          <w:tcPr>
            <w:tcW w:w="10790" w:type="dxa"/>
          </w:tcPr>
          <w:p w14:paraId="28F2F44A" w14:textId="5A56EC32" w:rsidR="004D13EC" w:rsidRPr="00BA1885" w:rsidRDefault="00BA1885" w:rsidP="00281B8C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2" w:name="_Ref202438198"/>
            <w:r w:rsidRPr="00BA1885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A1885">
              <w:rPr>
                <w:sz w:val="18"/>
                <w:szCs w:val="18"/>
                <w:lang w:eastAsia="zh-CN"/>
              </w:rPr>
              <w:t>, Li, Y., Wang, S., Su, L., Gu, Z., Lu, Y., ... &amp; Li, F. (2024, April). Salus: A Practical Trusted Execution Environment for CPU-FPGA Heterogeneous Cloud Platforms. In</w:t>
            </w:r>
            <w:r w:rsidRPr="00BA1885">
              <w:rPr>
                <w:b/>
                <w:bCs/>
                <w:sz w:val="18"/>
                <w:szCs w:val="18"/>
                <w:lang w:eastAsia="zh-CN"/>
              </w:rPr>
              <w:t> </w:t>
            </w:r>
            <w:r w:rsidRPr="00BA1885">
              <w:rPr>
                <w:i/>
                <w:iCs/>
                <w:sz w:val="18"/>
                <w:szCs w:val="18"/>
                <w:lang w:eastAsia="zh-CN"/>
              </w:rPr>
              <w:t>Proceedings of the 29th ACM International Conference on Architectural Support for Programming Languages and Operating Systems, Volume 4</w:t>
            </w:r>
            <w:r w:rsidRPr="00BA1885">
              <w:rPr>
                <w:sz w:val="18"/>
                <w:szCs w:val="18"/>
                <w:lang w:eastAsia="zh-CN"/>
              </w:rPr>
              <w:t> (pp. 252-266).</w:t>
            </w:r>
            <w:bookmarkEnd w:id="2"/>
          </w:p>
          <w:p w14:paraId="1323D25C" w14:textId="0F2F699A" w:rsidR="00C76146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3" w:name="_Ref184646045"/>
            <w:r w:rsidRPr="00306159">
              <w:rPr>
                <w:sz w:val="18"/>
                <w:szCs w:val="18"/>
                <w:lang w:eastAsia="zh-CN"/>
              </w:rPr>
              <w:t xml:space="preserve">Shadab, R. M., </w:t>
            </w:r>
            <w:r w:rsidRPr="00BF6CAC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306159">
              <w:rPr>
                <w:sz w:val="18"/>
                <w:szCs w:val="18"/>
                <w:lang w:eastAsia="zh-CN"/>
              </w:rPr>
              <w:t>, &amp; Lin, M. (2024, May). CTR+: A High-Performance Metadata Access Scheme for Secure Embedded Memory in Heterogeneous Computing Systems. In </w:t>
            </w:r>
            <w:r w:rsidRPr="00306159">
              <w:rPr>
                <w:i/>
                <w:iCs/>
                <w:sz w:val="18"/>
                <w:szCs w:val="18"/>
                <w:lang w:eastAsia="zh-CN"/>
              </w:rPr>
              <w:t>2024 IEEE International Symposium on Hardware Oriented Security and Trust (HOST)</w:t>
            </w:r>
            <w:r w:rsidRPr="00306159">
              <w:rPr>
                <w:sz w:val="18"/>
                <w:szCs w:val="18"/>
                <w:lang w:eastAsia="zh-CN"/>
              </w:rPr>
              <w:t> (pp. 304-308). IEEE.</w:t>
            </w:r>
            <w:bookmarkEnd w:id="3"/>
          </w:p>
          <w:p w14:paraId="080135BF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4" w:name="_Ref184646057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Gandham, S., &amp; Lin, M. (2023, May). OMT: A run-time adaptive architectural framework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secure authentication with embedded heterogeneous memory.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2023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191-202). IEEE.</w:t>
            </w:r>
            <w:bookmarkEnd w:id="4"/>
          </w:p>
          <w:p w14:paraId="4DBE0020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5" w:name="_Ref184646064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Gandham, S., &amp; Lin, M. (2023, February). OMT: A Demand-Adaptive, Hardware-Targeted Bonsai Merkle Tree Framework for Embedded Heterogeneous Memory Platform.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2023 ACM/SIGDA International Symposium on Field Programmable Gate Arrays</w:t>
            </w:r>
            <w:r w:rsidRPr="00B158B9">
              <w:rPr>
                <w:sz w:val="18"/>
                <w:szCs w:val="18"/>
                <w:lang w:eastAsia="zh-CN"/>
              </w:rPr>
              <w:t> (pp. 47-47).</w:t>
            </w:r>
            <w:bookmarkEnd w:id="5"/>
          </w:p>
          <w:p w14:paraId="245A1661" w14:textId="2F19431B" w:rsidR="0049140B" w:rsidRDefault="0049140B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6" w:name="_Ref184646453"/>
            <w:r w:rsidRPr="005B679E">
              <w:rPr>
                <w:sz w:val="18"/>
                <w:szCs w:val="18"/>
                <w:lang w:eastAsia="zh-CN"/>
              </w:rPr>
              <w:t xml:space="preserve">Wang, S., Li, Y., Li, H., Li, F., Tian, C., Su, L., ... &amp; </w:t>
            </w:r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 (2022). Operon: An encrypted database for ownership-preserving data management.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VLDB Endowment</w:t>
            </w:r>
            <w:r w:rsidRPr="005B679E">
              <w:rPr>
                <w:sz w:val="18"/>
                <w:szCs w:val="18"/>
                <w:lang w:eastAsia="zh-CN"/>
              </w:rPr>
              <w:t>,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15</w:t>
            </w:r>
            <w:r w:rsidRPr="005B679E">
              <w:rPr>
                <w:sz w:val="18"/>
                <w:szCs w:val="18"/>
                <w:lang w:eastAsia="zh-CN"/>
              </w:rPr>
              <w:t>(12), 3332-3345.</w:t>
            </w:r>
            <w:bookmarkEnd w:id="6"/>
          </w:p>
          <w:p w14:paraId="197F57F5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7" w:name="_Ref184646195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(2021, December). Hermes: Hardware-efficient speculative dataflow architecture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memory authentication.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203-213). IEEE.</w:t>
            </w:r>
            <w:bookmarkEnd w:id="7"/>
          </w:p>
          <w:p w14:paraId="4E6C45C7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8" w:name="_Ref184646354"/>
            <w:r w:rsidRPr="00B158B9">
              <w:rPr>
                <w:b/>
                <w:bCs/>
                <w:sz w:val="18"/>
                <w:szCs w:val="18"/>
                <w:lang w:eastAsia="zh-CN"/>
              </w:rPr>
              <w:lastRenderedPageBreak/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(2021, May). FERMAT: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-accelerated heterogeneous computing platform near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storage.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29th Annual International Symposium on Field-Programmable Custom Computing Machines (FCCM)</w:t>
            </w:r>
            <w:r w:rsidRPr="00B158B9">
              <w:rPr>
                <w:sz w:val="18"/>
                <w:szCs w:val="18"/>
                <w:lang w:eastAsia="zh-CN"/>
              </w:rPr>
              <w:t> (pp. 262-262). IEEE.</w:t>
            </w:r>
            <w:bookmarkEnd w:id="8"/>
          </w:p>
          <w:p w14:paraId="722E4EE8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9" w:name="_Ref18464635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&amp; Lin, M. (2020, February). Massively simulating adiabatic bifurcations with FPGA to solve combinatorial optimization.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2020 ACM/SIGDA International Symposium on Field-Programmable Gate Arrays</w:t>
            </w:r>
            <w:r w:rsidRPr="00B158B9">
              <w:rPr>
                <w:sz w:val="18"/>
                <w:szCs w:val="18"/>
                <w:lang w:eastAsia="zh-CN"/>
              </w:rPr>
              <w:t> (pp. 65-75).</w:t>
            </w:r>
            <w:bookmarkEnd w:id="9"/>
          </w:p>
          <w:p w14:paraId="68F6EED7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0" w:name="_Ref184646209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(2019, July). Fast: A frequency-aware skewed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-secured embedded systems.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2019 IEEE Computer Society Annual Symposium on VLSI (ISVLSI)</w:t>
            </w:r>
            <w:r w:rsidRPr="00B158B9">
              <w:rPr>
                <w:sz w:val="18"/>
                <w:szCs w:val="18"/>
                <w:lang w:eastAsia="zh-CN"/>
              </w:rPr>
              <w:t> (pp. 326-331). IEEE.</w:t>
            </w:r>
            <w:bookmarkEnd w:id="10"/>
          </w:p>
          <w:p w14:paraId="7F69859B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1" w:name="_Ref18464636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>, &amp; Lin, M. (2019, June). Graph-Morphing: exploiting hidden parallelism of non-stencil computation in high-level synthesis.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56th Annual Design Automation Conference 2019</w:t>
            </w:r>
            <w:r w:rsidRPr="005B679E">
              <w:rPr>
                <w:sz w:val="18"/>
                <w:szCs w:val="18"/>
                <w:lang w:eastAsia="zh-CN"/>
              </w:rPr>
              <w:t> (pp. 1-6).</w:t>
            </w:r>
            <w:bookmarkEnd w:id="11"/>
          </w:p>
          <w:p w14:paraId="206609FE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2" w:name="_Ref184646372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December).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GridGAS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>: an I/O-efficient heterogeneous FPGA+ CPU computing platform for very large-scale graph analytics.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International Conference on Field-Programmable Technology (FPT)</w:t>
            </w:r>
            <w:r w:rsidRPr="005B679E">
              <w:rPr>
                <w:sz w:val="18"/>
                <w:szCs w:val="18"/>
                <w:lang w:eastAsia="zh-CN"/>
              </w:rPr>
              <w:t> (pp. 246-249). IEEE.</w:t>
            </w:r>
            <w:bookmarkEnd w:id="12"/>
          </w:p>
          <w:p w14:paraId="6ABEF58A" w14:textId="1748E117" w:rsidR="008C4710" w:rsidRPr="0049140B" w:rsidRDefault="008C4710" w:rsidP="0049140B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3" w:name="_Ref18464637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July). Very large-scale and node-heavy graph analytics with heterogeneous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+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cpu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 computing platform.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IEEE Computer Society Annual Symposium on VLSI (ISVLSI)</w:t>
            </w:r>
            <w:r w:rsidRPr="005B679E">
              <w:rPr>
                <w:sz w:val="18"/>
                <w:szCs w:val="18"/>
                <w:lang w:eastAsia="zh-CN"/>
              </w:rPr>
              <w:t> (pp. 638-643). IEEE.</w:t>
            </w:r>
            <w:bookmarkEnd w:id="13"/>
          </w:p>
        </w:tc>
      </w:tr>
      <w:tr w:rsidR="00F17BFB" w:rsidRPr="004B2C36" w14:paraId="13322970" w14:textId="77777777" w:rsidTr="001768CD">
        <w:tc>
          <w:tcPr>
            <w:tcW w:w="10790" w:type="dxa"/>
          </w:tcPr>
          <w:p w14:paraId="614445AF" w14:textId="6E7B9DC8" w:rsidR="00F17BFB" w:rsidRPr="005B3ADD" w:rsidRDefault="00F17BFB" w:rsidP="00F17BFB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lastRenderedPageBreak/>
              <w:t>Journal</w:t>
            </w:r>
          </w:p>
        </w:tc>
      </w:tr>
      <w:tr w:rsidR="005B3ADD" w:rsidRPr="005B3ADD" w14:paraId="4A7A3FB8" w14:textId="77777777" w:rsidTr="001768CD">
        <w:tc>
          <w:tcPr>
            <w:tcW w:w="10790" w:type="dxa"/>
          </w:tcPr>
          <w:p w14:paraId="3A2C2452" w14:textId="77777777" w:rsidR="005B3ADD" w:rsidRPr="005B3ADD" w:rsidRDefault="005B3ADD" w:rsidP="00F17BFB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F17BFB" w:rsidRPr="004B2C36" w14:paraId="3D1FA862" w14:textId="77777777" w:rsidTr="001768CD">
        <w:tc>
          <w:tcPr>
            <w:tcW w:w="10790" w:type="dxa"/>
          </w:tcPr>
          <w:p w14:paraId="5098E2E2" w14:textId="2CD7A318" w:rsidR="0085348D" w:rsidRDefault="0085348D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4" w:name="_Ref184646222"/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>, Gandham, S., Awad, A., &amp; Lin, M. (202</w:t>
            </w:r>
            <w:r>
              <w:rPr>
                <w:sz w:val="18"/>
                <w:szCs w:val="18"/>
                <w:lang w:eastAsia="zh-CN"/>
              </w:rPr>
              <w:t>5</w:t>
            </w:r>
            <w:r w:rsidRPr="00DE6EF7">
              <w:rPr>
                <w:sz w:val="18"/>
                <w:szCs w:val="18"/>
                <w:lang w:eastAsia="zh-CN"/>
              </w:rPr>
              <w:t>). A</w:t>
            </w:r>
            <w:r>
              <w:t xml:space="preserve"> </w:t>
            </w:r>
            <w:r w:rsidRPr="0085348D">
              <w:rPr>
                <w:sz w:val="18"/>
                <w:szCs w:val="18"/>
                <w:lang w:eastAsia="zh-CN"/>
              </w:rPr>
              <w:t>CTR+: A Performance-Centric Metadata Access Scheme for Heterogeneous &amp; Secure Embedded Computing</w:t>
            </w:r>
            <w:r w:rsidRPr="00DE6EF7">
              <w:rPr>
                <w:sz w:val="18"/>
                <w:szCs w:val="18"/>
                <w:lang w:eastAsia="zh-CN"/>
              </w:rPr>
              <w:t>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r>
              <w:rPr>
                <w:sz w:val="18"/>
                <w:szCs w:val="18"/>
                <w:lang w:eastAsia="zh-CN"/>
              </w:rPr>
              <w:t xml:space="preserve"> (Submitted)</w:t>
            </w:r>
          </w:p>
          <w:p w14:paraId="028B8F32" w14:textId="1F711755" w:rsidR="00F17BFB" w:rsidRDefault="00F17BFB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 xml:space="preserve">, Gandham, S., Awad, A., &amp; Lin, M. (2023). A secure computing system with hardware-efficient lazy bonsai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>-attached embedded memory.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bookmarkEnd w:id="14"/>
          </w:p>
          <w:p w14:paraId="2E7642AF" w14:textId="77777777" w:rsidR="006D7FD5" w:rsidRDefault="006D7FD5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5" w:name="_Ref184646226"/>
            <w:r w:rsidRPr="00B11A04">
              <w:rPr>
                <w:sz w:val="18"/>
                <w:szCs w:val="18"/>
                <w:lang w:eastAsia="zh-CN"/>
              </w:rPr>
              <w:t xml:space="preserve">Shadab, R. M., </w:t>
            </w:r>
            <w:r w:rsidRPr="00B11A04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1A04">
              <w:rPr>
                <w:sz w:val="18"/>
                <w:szCs w:val="18"/>
                <w:lang w:eastAsia="zh-CN"/>
              </w:rPr>
              <w:t xml:space="preserve">, Gandham, S., Awad, A., &amp; Lin, M. (2023).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Hmt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: A hardware-centric hybrid bonsai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 tree algorithm for high-performance authentication.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ACM Transactions on Embedded Computing Systems</w:t>
            </w:r>
            <w:r w:rsidRPr="00B11A04">
              <w:rPr>
                <w:sz w:val="18"/>
                <w:szCs w:val="18"/>
                <w:lang w:eastAsia="zh-CN"/>
              </w:rPr>
              <w:t>,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22</w:t>
            </w:r>
            <w:r w:rsidRPr="00B11A04">
              <w:rPr>
                <w:sz w:val="18"/>
                <w:szCs w:val="18"/>
                <w:lang w:eastAsia="zh-CN"/>
              </w:rPr>
              <w:t>(4), 1-28.</w:t>
            </w:r>
            <w:bookmarkEnd w:id="15"/>
          </w:p>
          <w:p w14:paraId="4B6EA37F" w14:textId="77777777" w:rsidR="004D13EC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6" w:name="_Ref184646238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Zubair, K. A.,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Alwadi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M., Shadab, R. M., Gandham, S., Awad, A., &amp; Lin, M. (2022). ARES: Persistently secure non-volatile memory with processor-transparent and hardware-friendly integrity verification and metadata recovery.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1-32.</w:t>
            </w:r>
            <w:bookmarkEnd w:id="16"/>
          </w:p>
          <w:p w14:paraId="4B6A03C6" w14:textId="468E40E9" w:rsidR="00F17BFB" w:rsidRPr="00885980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7" w:name="_Ref18464639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(2022).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DirectNVM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: Hardware-accelerated NVMe SSDs for high-performance embedded computing.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1-24.</w:t>
            </w:r>
            <w:bookmarkEnd w:id="17"/>
          </w:p>
        </w:tc>
      </w:tr>
      <w:tr w:rsidR="00647B47" w:rsidRPr="004B2C36" w14:paraId="65F7BC08" w14:textId="77777777" w:rsidTr="001768CD">
        <w:tc>
          <w:tcPr>
            <w:tcW w:w="10790" w:type="dxa"/>
          </w:tcPr>
          <w:p w14:paraId="753AA5CE" w14:textId="79C5434F" w:rsidR="00647B47" w:rsidRPr="005B3ADD" w:rsidRDefault="00647B47" w:rsidP="00647B47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t>Technical Report</w:t>
            </w:r>
          </w:p>
        </w:tc>
      </w:tr>
      <w:tr w:rsidR="005B3ADD" w:rsidRPr="005B3ADD" w14:paraId="0FEAEFA6" w14:textId="77777777" w:rsidTr="001768CD">
        <w:tc>
          <w:tcPr>
            <w:tcW w:w="10790" w:type="dxa"/>
          </w:tcPr>
          <w:p w14:paraId="36AFC37A" w14:textId="77777777" w:rsidR="005B3ADD" w:rsidRPr="005B3ADD" w:rsidRDefault="005B3ADD" w:rsidP="00647B47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647B47" w:rsidRPr="004B2C36" w14:paraId="0972DBA8" w14:textId="77777777" w:rsidTr="001768CD">
        <w:tc>
          <w:tcPr>
            <w:tcW w:w="10790" w:type="dxa"/>
          </w:tcPr>
          <w:p w14:paraId="41B64B48" w14:textId="776C3A39" w:rsidR="00CD2580" w:rsidRPr="0096596A" w:rsidRDefault="00E46C27" w:rsidP="0096596A">
            <w:pPr>
              <w:pStyle w:val="ac"/>
              <w:numPr>
                <w:ilvl w:val="0"/>
                <w:numId w:val="32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8" w:name="_Ref184646401"/>
            <w:r>
              <w:rPr>
                <w:sz w:val="18"/>
                <w:szCs w:val="18"/>
                <w:lang w:eastAsia="zh-CN"/>
              </w:rPr>
              <w:t>Wang</w:t>
            </w:r>
            <w:r w:rsidR="009A199C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G., Lam, H., </w:t>
            </w:r>
            <w:r w:rsidRPr="009A6609">
              <w:rPr>
                <w:b/>
                <w:bCs/>
                <w:sz w:val="18"/>
                <w:szCs w:val="18"/>
                <w:lang w:eastAsia="zh-CN"/>
              </w:rPr>
              <w:t>Zou, Y.,</w:t>
            </w:r>
            <w:r>
              <w:rPr>
                <w:sz w:val="18"/>
                <w:szCs w:val="18"/>
                <w:lang w:eastAsia="zh-CN"/>
              </w:rPr>
              <w:t xml:space="preserve"> Xavier, R., </w:t>
            </w:r>
            <w:proofErr w:type="spellStart"/>
            <w:r>
              <w:rPr>
                <w:sz w:val="18"/>
                <w:szCs w:val="18"/>
                <w:lang w:eastAsia="zh-CN"/>
              </w:rPr>
              <w:t>Gundecha</w:t>
            </w:r>
            <w:proofErr w:type="spellEnd"/>
            <w:r>
              <w:rPr>
                <w:sz w:val="18"/>
                <w:szCs w:val="18"/>
                <w:lang w:eastAsia="zh-CN"/>
              </w:rPr>
              <w:t>,</w:t>
            </w:r>
            <w:r w:rsidR="00575123">
              <w:rPr>
                <w:sz w:val="18"/>
                <w:szCs w:val="18"/>
                <w:lang w:eastAsia="zh-CN"/>
              </w:rPr>
              <w:t xml:space="preserve"> S., &amp; George, A.D. </w:t>
            </w:r>
            <w:r w:rsidR="009A2BA0">
              <w:rPr>
                <w:sz w:val="18"/>
                <w:szCs w:val="18"/>
                <w:lang w:eastAsia="zh-CN"/>
              </w:rPr>
              <w:t>(2016, Aug).</w:t>
            </w:r>
            <w:r w:rsidR="009A2BA0" w:rsidRPr="00E04C27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E04C27">
              <w:rPr>
                <w:sz w:val="18"/>
                <w:szCs w:val="18"/>
                <w:lang w:eastAsia="zh-CN"/>
              </w:rPr>
              <w:t>A research platform for custom memory cube.</w:t>
            </w:r>
            <w:r w:rsidR="000A5464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Workshop on Modeling &amp; Simulation of Systems and Applications (</w:t>
            </w:r>
            <w:proofErr w:type="spellStart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ModSim</w:t>
            </w:r>
            <w:proofErr w:type="spellEnd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).</w:t>
            </w:r>
            <w:r w:rsidR="00E04C27" w:rsidRPr="00E04C27">
              <w:rPr>
                <w:sz w:val="18"/>
                <w:szCs w:val="18"/>
                <w:lang w:eastAsia="zh-CN"/>
              </w:rPr>
              <w:t xml:space="preserve"> University of Seattle, Seattle, WA.</w:t>
            </w:r>
            <w:bookmarkEnd w:id="18"/>
          </w:p>
        </w:tc>
      </w:tr>
    </w:tbl>
    <w:p w14:paraId="4F0751FE" w14:textId="77777777" w:rsidR="0096596A" w:rsidRPr="0096596A" w:rsidRDefault="0096596A" w:rsidP="0096596A">
      <w:pPr>
        <w:rPr>
          <w:b/>
          <w:sz w:val="11"/>
          <w:szCs w:val="11"/>
          <w:lang w:eastAsia="zh-CN"/>
        </w:rPr>
      </w:pPr>
    </w:p>
    <w:p w14:paraId="0E029F17" w14:textId="094B5A3A" w:rsidR="0096596A" w:rsidRPr="00545340" w:rsidRDefault="0096596A" w:rsidP="0096596A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5FEBF6BA" wp14:editId="7A65281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061824552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E9C27" id="直接连接符 23" o:spid="_x0000_s1026" style="position:absolute;z-index:2516643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&#13;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</w:t>
      </w:r>
      <w:r>
        <w:rPr>
          <w:b/>
          <w:sz w:val="28"/>
          <w:lang w:eastAsia="zh-CN"/>
        </w:rPr>
        <w:t>ATENT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6596A" w:rsidRPr="00EA7445" w14:paraId="1C5E122D" w14:textId="77777777" w:rsidTr="00EA7445">
        <w:tc>
          <w:tcPr>
            <w:tcW w:w="10790" w:type="dxa"/>
          </w:tcPr>
          <w:p w14:paraId="1C542CF2" w14:textId="7557B2FC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Trusted environment construction method, data transmission method and data processing system CN116361863A</w:t>
            </w:r>
          </w:p>
          <w:p w14:paraId="644CFEDA" w14:textId="4CBE284A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Communication authentication method and system CN115842675A</w:t>
            </w:r>
          </w:p>
          <w:p w14:paraId="78D9E136" w14:textId="4E56475D" w:rsidR="00B827C2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Method for proving security of computing system and computing system CN116992428A</w:t>
            </w:r>
          </w:p>
          <w:p w14:paraId="13C8E0A0" w14:textId="41E0D88E" w:rsidR="0096596A" w:rsidRPr="00EA7445" w:rsidRDefault="00B827C2" w:rsidP="00EA7445">
            <w:pPr>
              <w:pStyle w:val="ac"/>
              <w:numPr>
                <w:ilvl w:val="0"/>
                <w:numId w:val="35"/>
              </w:numPr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EA7445">
              <w:rPr>
                <w:sz w:val="18"/>
                <w:szCs w:val="18"/>
                <w:lang w:eastAsia="zh-CN"/>
              </w:rPr>
              <w:t>Ciphertext sorting method, device and storage medium CN115952526A</w:t>
            </w:r>
          </w:p>
        </w:tc>
      </w:tr>
    </w:tbl>
    <w:p w14:paraId="2D20BD58" w14:textId="77777777" w:rsidR="003B009B" w:rsidRPr="00033AAE" w:rsidRDefault="003B009B" w:rsidP="0096596A">
      <w:pPr>
        <w:rPr>
          <w:lang w:eastAsia="zh-CN"/>
        </w:rPr>
      </w:pPr>
    </w:p>
    <w:sectPr w:rsidR="003B009B" w:rsidRPr="00033AAE" w:rsidSect="00335B9F">
      <w:headerReference w:type="default" r:id="rId11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594FC" w14:textId="77777777" w:rsidR="00BF7BBB" w:rsidRDefault="00BF7BBB" w:rsidP="00BA36B2">
      <w:r>
        <w:separator/>
      </w:r>
    </w:p>
  </w:endnote>
  <w:endnote w:type="continuationSeparator" w:id="0">
    <w:p w14:paraId="38A51120" w14:textId="77777777" w:rsidR="00BF7BBB" w:rsidRDefault="00BF7BBB" w:rsidP="00BA36B2">
      <w:r>
        <w:continuationSeparator/>
      </w:r>
    </w:p>
  </w:endnote>
  <w:endnote w:type="continuationNotice" w:id="1">
    <w:p w14:paraId="14D6B4C9" w14:textId="77777777" w:rsidR="00BF7BBB" w:rsidRDefault="00BF7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FAE9D" w14:textId="77777777" w:rsidR="00BF7BBB" w:rsidRDefault="00BF7BBB" w:rsidP="00BA36B2">
      <w:r>
        <w:separator/>
      </w:r>
    </w:p>
  </w:footnote>
  <w:footnote w:type="continuationSeparator" w:id="0">
    <w:p w14:paraId="40C60542" w14:textId="77777777" w:rsidR="00BF7BBB" w:rsidRDefault="00BF7BBB" w:rsidP="00BA36B2">
      <w:r>
        <w:continuationSeparator/>
      </w:r>
    </w:p>
  </w:footnote>
  <w:footnote w:type="continuationNotice" w:id="1">
    <w:p w14:paraId="1B0F34F2" w14:textId="77777777" w:rsidR="00BF7BBB" w:rsidRDefault="00BF7B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5"/>
      <w:gridCol w:w="6660"/>
      <w:gridCol w:w="1885"/>
    </w:tblGrid>
    <w:tr w:rsidR="001D6288" w:rsidRPr="007E00E4" w14:paraId="5D14E884" w14:textId="77777777" w:rsidTr="007A674C">
      <w:tc>
        <w:tcPr>
          <w:tcW w:w="2245" w:type="dxa"/>
        </w:tcPr>
        <w:p w14:paraId="4D99B697" w14:textId="77777777" w:rsidR="00E55676" w:rsidRPr="009E3B32" w:rsidRDefault="00E55676" w:rsidP="00372A95"/>
      </w:tc>
      <w:tc>
        <w:tcPr>
          <w:tcW w:w="6660" w:type="dxa"/>
        </w:tcPr>
        <w:p w14:paraId="1CFEB013" w14:textId="7FB18FA9" w:rsidR="00E55676" w:rsidRPr="00ED0572" w:rsidRDefault="00E55676" w:rsidP="006B73DB">
          <w:pPr>
            <w:pStyle w:val="a4"/>
            <w:pBdr>
              <w:bottom w:val="none" w:sz="0" w:space="0" w:color="auto"/>
            </w:pBdr>
            <w:rPr>
              <w:b/>
              <w:sz w:val="28"/>
              <w:szCs w:val="20"/>
              <w:lang w:eastAsia="zh-CN"/>
            </w:rPr>
          </w:pPr>
          <w:r w:rsidRPr="00ED0572">
            <w:rPr>
              <w:rFonts w:hint="eastAsia"/>
              <w:b/>
              <w:sz w:val="28"/>
              <w:szCs w:val="20"/>
              <w:lang w:eastAsia="zh-CN"/>
            </w:rPr>
            <w:t>Y</w:t>
          </w:r>
          <w:r w:rsidR="006B73DB" w:rsidRPr="00ED0572">
            <w:rPr>
              <w:b/>
              <w:sz w:val="28"/>
              <w:szCs w:val="20"/>
              <w:lang w:eastAsia="zh-CN"/>
            </w:rPr>
            <w:t>U ZOU</w:t>
          </w:r>
        </w:p>
      </w:tc>
      <w:tc>
        <w:tcPr>
          <w:tcW w:w="1885" w:type="dxa"/>
        </w:tcPr>
        <w:p w14:paraId="71B58DFC" w14:textId="77777777" w:rsidR="00E55676" w:rsidRPr="009E3B32" w:rsidRDefault="00E55676" w:rsidP="00E55676">
          <w:pPr>
            <w:pStyle w:val="a4"/>
            <w:pBdr>
              <w:bottom w:val="none" w:sz="0" w:space="0" w:color="auto"/>
            </w:pBdr>
            <w:rPr>
              <w:b/>
              <w:sz w:val="20"/>
              <w:lang w:eastAsia="zh-CN"/>
            </w:rPr>
          </w:pPr>
        </w:p>
      </w:tc>
    </w:tr>
    <w:tr w:rsidR="007A674C" w:rsidRPr="007A674C" w14:paraId="0625FBD8" w14:textId="77777777" w:rsidTr="007A674C">
      <w:tc>
        <w:tcPr>
          <w:tcW w:w="2245" w:type="dxa"/>
        </w:tcPr>
        <w:p w14:paraId="4A368674" w14:textId="77777777" w:rsidR="007A674C" w:rsidRPr="007A674C" w:rsidRDefault="007A674C" w:rsidP="00372A95">
          <w:pPr>
            <w:rPr>
              <w:sz w:val="14"/>
              <w:szCs w:val="14"/>
            </w:rPr>
          </w:pPr>
        </w:p>
      </w:tc>
      <w:tc>
        <w:tcPr>
          <w:tcW w:w="6660" w:type="dxa"/>
        </w:tcPr>
        <w:p w14:paraId="28D0EA0E" w14:textId="77777777" w:rsidR="007A674C" w:rsidRPr="007A674C" w:rsidRDefault="007A674C" w:rsidP="006B73DB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  <w:tc>
        <w:tcPr>
          <w:tcW w:w="1885" w:type="dxa"/>
        </w:tcPr>
        <w:p w14:paraId="71AFF3B9" w14:textId="77777777" w:rsidR="007A674C" w:rsidRPr="007A674C" w:rsidRDefault="007A674C" w:rsidP="00E55676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</w:tr>
    <w:tr w:rsidR="001D6288" w:rsidRPr="004455A3" w14:paraId="0DD1121A" w14:textId="77777777" w:rsidTr="007A674C">
      <w:tc>
        <w:tcPr>
          <w:tcW w:w="2245" w:type="dxa"/>
        </w:tcPr>
        <w:p w14:paraId="0629066B" w14:textId="3CA388BD" w:rsidR="00E55676" w:rsidRPr="009E3B32" w:rsidRDefault="00AA5B17" w:rsidP="009E3B32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>
            <w:rPr>
              <w:sz w:val="20"/>
              <w:lang w:eastAsia="zh-CN"/>
            </w:rPr>
            <w:t>y</w:t>
          </w:r>
          <w:r w:rsidR="001561BE">
            <w:rPr>
              <w:sz w:val="20"/>
              <w:lang w:eastAsia="zh-CN"/>
            </w:rPr>
            <w:t>u</w:t>
          </w:r>
          <w:r>
            <w:rPr>
              <w:sz w:val="20"/>
              <w:lang w:eastAsia="zh-CN"/>
            </w:rPr>
            <w:t>zou93@outlook.com</w:t>
          </w:r>
        </w:p>
      </w:tc>
      <w:tc>
        <w:tcPr>
          <w:tcW w:w="6660" w:type="dxa"/>
        </w:tcPr>
        <w:p w14:paraId="6EE7F103" w14:textId="2E46663B" w:rsidR="00624AB4" w:rsidRPr="009E3B32" w:rsidRDefault="005719CD" w:rsidP="00D603FA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hyperlink r:id="rId1" w:history="1">
            <w:r>
              <w:rPr>
                <w:rStyle w:val="ab"/>
                <w:sz w:val="20"/>
                <w:lang w:eastAsia="zh-CN"/>
              </w:rPr>
              <w:t>LinkedIn Profile</w:t>
            </w:r>
          </w:hyperlink>
          <w:r w:rsidR="00D603FA">
            <w:t xml:space="preserve"> </w:t>
          </w:r>
          <w:hyperlink r:id="rId2" w:history="1">
            <w:r>
              <w:rPr>
                <w:rStyle w:val="ab"/>
                <w:sz w:val="20"/>
                <w:lang w:eastAsia="zh-CN"/>
              </w:rPr>
              <w:t>Google Scholar Profile</w:t>
            </w:r>
          </w:hyperlink>
        </w:p>
      </w:tc>
      <w:tc>
        <w:tcPr>
          <w:tcW w:w="1885" w:type="dxa"/>
        </w:tcPr>
        <w:p w14:paraId="5315FE7E" w14:textId="57100D94" w:rsidR="0098497F" w:rsidRPr="009E3B32" w:rsidRDefault="00E55676" w:rsidP="00AA5B17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 w:rsidRPr="009E3B32">
            <w:rPr>
              <w:sz w:val="20"/>
              <w:lang w:eastAsia="zh-CN"/>
            </w:rPr>
            <w:t>(+</w:t>
          </w:r>
          <w:r w:rsidR="00AA5B17">
            <w:rPr>
              <w:sz w:val="20"/>
              <w:lang w:eastAsia="zh-CN"/>
            </w:rPr>
            <w:t>86</w:t>
          </w:r>
          <w:r w:rsidRPr="009E3B32">
            <w:rPr>
              <w:sz w:val="20"/>
              <w:lang w:eastAsia="zh-CN"/>
            </w:rPr>
            <w:t>)</w:t>
          </w:r>
          <w:r w:rsidR="00AA5B17">
            <w:rPr>
              <w:sz w:val="20"/>
              <w:lang w:eastAsia="zh-CN"/>
            </w:rPr>
            <w:t>18548929351</w:t>
          </w:r>
        </w:p>
      </w:tc>
    </w:tr>
  </w:tbl>
  <w:p w14:paraId="4FD1407B" w14:textId="7C4B36B8" w:rsidR="00E55676" w:rsidRPr="00372A95" w:rsidRDefault="00E55676" w:rsidP="00372A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57466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2970C07"/>
    <w:multiLevelType w:val="hybridMultilevel"/>
    <w:tmpl w:val="F842B61E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3935DC"/>
    <w:multiLevelType w:val="hybridMultilevel"/>
    <w:tmpl w:val="11D0B6D6"/>
    <w:lvl w:ilvl="0" w:tplc="ABA09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08A95F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93327B7"/>
    <w:multiLevelType w:val="hybridMultilevel"/>
    <w:tmpl w:val="EDBAAC56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A36634B"/>
    <w:multiLevelType w:val="hybridMultilevel"/>
    <w:tmpl w:val="103653D4"/>
    <w:lvl w:ilvl="0" w:tplc="43A0E14E">
      <w:start w:val="1"/>
      <w:numFmt w:val="decimal"/>
      <w:lvlText w:val="C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A3252"/>
    <w:multiLevelType w:val="hybridMultilevel"/>
    <w:tmpl w:val="38E2BC24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9D119C"/>
    <w:multiLevelType w:val="hybridMultilevel"/>
    <w:tmpl w:val="A3627A5C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224E52"/>
    <w:multiLevelType w:val="hybridMultilevel"/>
    <w:tmpl w:val="ECF6210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155AE"/>
    <w:multiLevelType w:val="hybridMultilevel"/>
    <w:tmpl w:val="5D9A607C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361DB"/>
    <w:multiLevelType w:val="hybridMultilevel"/>
    <w:tmpl w:val="785CBD4E"/>
    <w:lvl w:ilvl="0" w:tplc="F5426A66">
      <w:start w:val="1"/>
      <w:numFmt w:val="decimal"/>
      <w:lvlText w:val="[R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7E4F"/>
    <w:multiLevelType w:val="hybridMultilevel"/>
    <w:tmpl w:val="42A063C2"/>
    <w:lvl w:ilvl="0" w:tplc="9918D274">
      <w:start w:val="2017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0927"/>
    <w:multiLevelType w:val="hybridMultilevel"/>
    <w:tmpl w:val="F300E3D2"/>
    <w:lvl w:ilvl="0" w:tplc="78A24DF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289F"/>
    <w:multiLevelType w:val="hybridMultilevel"/>
    <w:tmpl w:val="2EACC1F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1126B"/>
    <w:multiLevelType w:val="hybridMultilevel"/>
    <w:tmpl w:val="59601998"/>
    <w:lvl w:ilvl="0" w:tplc="0B62F31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501E"/>
    <w:multiLevelType w:val="hybridMultilevel"/>
    <w:tmpl w:val="95A0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1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421507"/>
    <w:multiLevelType w:val="hybridMultilevel"/>
    <w:tmpl w:val="598CAAB0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24656"/>
    <w:multiLevelType w:val="hybridMultilevel"/>
    <w:tmpl w:val="0366ACEA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A0F6E"/>
    <w:multiLevelType w:val="hybridMultilevel"/>
    <w:tmpl w:val="53A8EAE8"/>
    <w:lvl w:ilvl="0" w:tplc="04090001">
      <w:start w:val="1"/>
      <w:numFmt w:val="bullet"/>
      <w:lvlText w:val="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1" w:hanging="420"/>
      </w:pPr>
      <w:rPr>
        <w:rFonts w:ascii="Wingdings" w:hAnsi="Wingdings" w:hint="default"/>
      </w:rPr>
    </w:lvl>
  </w:abstractNum>
  <w:abstractNum w:abstractNumId="24" w15:restartNumberingAfterBreak="0">
    <w:nsid w:val="52C35260"/>
    <w:multiLevelType w:val="hybridMultilevel"/>
    <w:tmpl w:val="6A00E570"/>
    <w:lvl w:ilvl="0" w:tplc="A4C8F504">
      <w:start w:val="1"/>
      <w:numFmt w:val="decimal"/>
      <w:lvlText w:val="[P%1]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5862B7E"/>
    <w:multiLevelType w:val="hybridMultilevel"/>
    <w:tmpl w:val="6D908776"/>
    <w:lvl w:ilvl="0" w:tplc="63DA3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8430E5"/>
    <w:multiLevelType w:val="hybridMultilevel"/>
    <w:tmpl w:val="0AA6E1E4"/>
    <w:lvl w:ilvl="0" w:tplc="97E00E0A">
      <w:start w:val="1"/>
      <w:numFmt w:val="upperRoman"/>
      <w:lvlText w:val="%1."/>
      <w:lvlJc w:val="left"/>
      <w:pPr>
        <w:ind w:left="720" w:hanging="360"/>
      </w:pPr>
      <w:rPr>
        <w:rFonts w:hint="eastAsia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95575"/>
    <w:multiLevelType w:val="hybridMultilevel"/>
    <w:tmpl w:val="9E2A56B2"/>
    <w:lvl w:ilvl="0" w:tplc="7916AE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61372E"/>
    <w:multiLevelType w:val="hybridMultilevel"/>
    <w:tmpl w:val="3A9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96675"/>
    <w:multiLevelType w:val="hybridMultilevel"/>
    <w:tmpl w:val="5F02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AB28F5"/>
    <w:multiLevelType w:val="hybridMultilevel"/>
    <w:tmpl w:val="EFB23B8A"/>
    <w:lvl w:ilvl="0" w:tplc="A3823BE8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49BD"/>
    <w:multiLevelType w:val="hybridMultilevel"/>
    <w:tmpl w:val="2D7EA510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2" w15:restartNumberingAfterBreak="0">
    <w:nsid w:val="74C50B60"/>
    <w:multiLevelType w:val="hybridMultilevel"/>
    <w:tmpl w:val="6556257C"/>
    <w:lvl w:ilvl="0" w:tplc="9334D6B2">
      <w:start w:val="1"/>
      <w:numFmt w:val="decimal"/>
      <w:lvlText w:val="[J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4127B"/>
    <w:multiLevelType w:val="hybridMultilevel"/>
    <w:tmpl w:val="4B8C8772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4" w15:restartNumberingAfterBreak="0">
    <w:nsid w:val="771A613D"/>
    <w:multiLevelType w:val="multilevel"/>
    <w:tmpl w:val="00000000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num w:numId="1" w16cid:durableId="1586841456">
    <w:abstractNumId w:val="6"/>
  </w:num>
  <w:num w:numId="2" w16cid:durableId="918250459">
    <w:abstractNumId w:val="5"/>
  </w:num>
  <w:num w:numId="3" w16cid:durableId="1481918319">
    <w:abstractNumId w:val="4"/>
  </w:num>
  <w:num w:numId="4" w16cid:durableId="766999404">
    <w:abstractNumId w:val="3"/>
  </w:num>
  <w:num w:numId="5" w16cid:durableId="1583686245">
    <w:abstractNumId w:val="2"/>
  </w:num>
  <w:num w:numId="6" w16cid:durableId="63112464">
    <w:abstractNumId w:val="1"/>
  </w:num>
  <w:num w:numId="7" w16cid:durableId="936407317">
    <w:abstractNumId w:val="34"/>
  </w:num>
  <w:num w:numId="8" w16cid:durableId="317466044">
    <w:abstractNumId w:val="33"/>
  </w:num>
  <w:num w:numId="9" w16cid:durableId="1289509980">
    <w:abstractNumId w:val="31"/>
  </w:num>
  <w:num w:numId="10" w16cid:durableId="1336420047">
    <w:abstractNumId w:val="23"/>
  </w:num>
  <w:num w:numId="11" w16cid:durableId="1983076648">
    <w:abstractNumId w:val="29"/>
  </w:num>
  <w:num w:numId="12" w16cid:durableId="1014847184">
    <w:abstractNumId w:val="8"/>
  </w:num>
  <w:num w:numId="13" w16cid:durableId="2115586297">
    <w:abstractNumId w:val="27"/>
  </w:num>
  <w:num w:numId="14" w16cid:durableId="1870295693">
    <w:abstractNumId w:val="25"/>
  </w:num>
  <w:num w:numId="15" w16cid:durableId="671643729">
    <w:abstractNumId w:val="9"/>
  </w:num>
  <w:num w:numId="16" w16cid:durableId="1304434088">
    <w:abstractNumId w:val="7"/>
  </w:num>
  <w:num w:numId="17" w16cid:durableId="598953011">
    <w:abstractNumId w:val="14"/>
  </w:num>
  <w:num w:numId="18" w16cid:durableId="1103527780">
    <w:abstractNumId w:val="11"/>
  </w:num>
  <w:num w:numId="19" w16cid:durableId="467822947">
    <w:abstractNumId w:val="26"/>
  </w:num>
  <w:num w:numId="20" w16cid:durableId="1220240046">
    <w:abstractNumId w:val="17"/>
  </w:num>
  <w:num w:numId="21" w16cid:durableId="737939986">
    <w:abstractNumId w:val="28"/>
  </w:num>
  <w:num w:numId="22" w16cid:durableId="2117168575">
    <w:abstractNumId w:val="0"/>
  </w:num>
  <w:num w:numId="23" w16cid:durableId="1589117036">
    <w:abstractNumId w:val="20"/>
  </w:num>
  <w:num w:numId="24" w16cid:durableId="677272579">
    <w:abstractNumId w:val="18"/>
  </w:num>
  <w:num w:numId="25" w16cid:durableId="1123843035">
    <w:abstractNumId w:val="12"/>
  </w:num>
  <w:num w:numId="26" w16cid:durableId="1811438794">
    <w:abstractNumId w:val="13"/>
  </w:num>
  <w:num w:numId="27" w16cid:durableId="1018461382">
    <w:abstractNumId w:val="19"/>
  </w:num>
  <w:num w:numId="28" w16cid:durableId="998775579">
    <w:abstractNumId w:val="10"/>
  </w:num>
  <w:num w:numId="29" w16cid:durableId="244144156">
    <w:abstractNumId w:val="30"/>
  </w:num>
  <w:num w:numId="30" w16cid:durableId="611088504">
    <w:abstractNumId w:val="22"/>
  </w:num>
  <w:num w:numId="31" w16cid:durableId="974455300">
    <w:abstractNumId w:val="32"/>
  </w:num>
  <w:num w:numId="32" w16cid:durableId="199632612">
    <w:abstractNumId w:val="15"/>
  </w:num>
  <w:num w:numId="33" w16cid:durableId="1109472107">
    <w:abstractNumId w:val="16"/>
  </w:num>
  <w:num w:numId="34" w16cid:durableId="1769736356">
    <w:abstractNumId w:val="21"/>
  </w:num>
  <w:num w:numId="35" w16cid:durableId="15144151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5"/>
    <w:rsid w:val="00001D6B"/>
    <w:rsid w:val="000069EC"/>
    <w:rsid w:val="00010292"/>
    <w:rsid w:val="000108C6"/>
    <w:rsid w:val="00012639"/>
    <w:rsid w:val="00013BCF"/>
    <w:rsid w:val="00013D97"/>
    <w:rsid w:val="00014092"/>
    <w:rsid w:val="00015B31"/>
    <w:rsid w:val="00016515"/>
    <w:rsid w:val="00020C6E"/>
    <w:rsid w:val="000245FF"/>
    <w:rsid w:val="000246C1"/>
    <w:rsid w:val="00025AA1"/>
    <w:rsid w:val="00025FBA"/>
    <w:rsid w:val="00026E86"/>
    <w:rsid w:val="00027352"/>
    <w:rsid w:val="000279DF"/>
    <w:rsid w:val="00030615"/>
    <w:rsid w:val="00033AAE"/>
    <w:rsid w:val="000340C1"/>
    <w:rsid w:val="00034A19"/>
    <w:rsid w:val="000361E2"/>
    <w:rsid w:val="000364A6"/>
    <w:rsid w:val="00037A8F"/>
    <w:rsid w:val="00041076"/>
    <w:rsid w:val="00041139"/>
    <w:rsid w:val="000435C5"/>
    <w:rsid w:val="00043A19"/>
    <w:rsid w:val="000445D7"/>
    <w:rsid w:val="00044859"/>
    <w:rsid w:val="0004643F"/>
    <w:rsid w:val="000539E8"/>
    <w:rsid w:val="00060BB8"/>
    <w:rsid w:val="00062075"/>
    <w:rsid w:val="000622E1"/>
    <w:rsid w:val="00062D1E"/>
    <w:rsid w:val="00064583"/>
    <w:rsid w:val="00064769"/>
    <w:rsid w:val="00064DAA"/>
    <w:rsid w:val="00065445"/>
    <w:rsid w:val="000664C3"/>
    <w:rsid w:val="00073CD7"/>
    <w:rsid w:val="000742DD"/>
    <w:rsid w:val="00074851"/>
    <w:rsid w:val="00076287"/>
    <w:rsid w:val="00080288"/>
    <w:rsid w:val="000824A2"/>
    <w:rsid w:val="000828BE"/>
    <w:rsid w:val="00083082"/>
    <w:rsid w:val="00085EC4"/>
    <w:rsid w:val="00090483"/>
    <w:rsid w:val="00091897"/>
    <w:rsid w:val="00094335"/>
    <w:rsid w:val="0009445E"/>
    <w:rsid w:val="000A1E43"/>
    <w:rsid w:val="000A4268"/>
    <w:rsid w:val="000A5464"/>
    <w:rsid w:val="000A6AE3"/>
    <w:rsid w:val="000A7C21"/>
    <w:rsid w:val="000B77BD"/>
    <w:rsid w:val="000B790C"/>
    <w:rsid w:val="000C0A6E"/>
    <w:rsid w:val="000C1665"/>
    <w:rsid w:val="000C1781"/>
    <w:rsid w:val="000C24FB"/>
    <w:rsid w:val="000C31BE"/>
    <w:rsid w:val="000C6222"/>
    <w:rsid w:val="000D03A6"/>
    <w:rsid w:val="000D094F"/>
    <w:rsid w:val="000D0FD5"/>
    <w:rsid w:val="000D1370"/>
    <w:rsid w:val="000D21DE"/>
    <w:rsid w:val="000D36A6"/>
    <w:rsid w:val="000D560D"/>
    <w:rsid w:val="000D563B"/>
    <w:rsid w:val="000D57F3"/>
    <w:rsid w:val="000D6580"/>
    <w:rsid w:val="000D65FB"/>
    <w:rsid w:val="000D7DC5"/>
    <w:rsid w:val="000D7F21"/>
    <w:rsid w:val="000E08C0"/>
    <w:rsid w:val="000E2883"/>
    <w:rsid w:val="000E3AB8"/>
    <w:rsid w:val="000E3D1F"/>
    <w:rsid w:val="000E4719"/>
    <w:rsid w:val="000F2702"/>
    <w:rsid w:val="000F270F"/>
    <w:rsid w:val="000F4649"/>
    <w:rsid w:val="000F59FF"/>
    <w:rsid w:val="000F77BE"/>
    <w:rsid w:val="0010011D"/>
    <w:rsid w:val="00100174"/>
    <w:rsid w:val="0010063A"/>
    <w:rsid w:val="0010211A"/>
    <w:rsid w:val="00103224"/>
    <w:rsid w:val="00104163"/>
    <w:rsid w:val="00106562"/>
    <w:rsid w:val="00107119"/>
    <w:rsid w:val="0011123D"/>
    <w:rsid w:val="00111B1D"/>
    <w:rsid w:val="00120E09"/>
    <w:rsid w:val="00132D6E"/>
    <w:rsid w:val="00133457"/>
    <w:rsid w:val="00136537"/>
    <w:rsid w:val="001374C6"/>
    <w:rsid w:val="00142A4E"/>
    <w:rsid w:val="00143EA0"/>
    <w:rsid w:val="00147282"/>
    <w:rsid w:val="00147C24"/>
    <w:rsid w:val="00147DC1"/>
    <w:rsid w:val="001500F2"/>
    <w:rsid w:val="0015126F"/>
    <w:rsid w:val="00152548"/>
    <w:rsid w:val="00152BC0"/>
    <w:rsid w:val="00153EE5"/>
    <w:rsid w:val="001558B5"/>
    <w:rsid w:val="001561BE"/>
    <w:rsid w:val="00156246"/>
    <w:rsid w:val="00160009"/>
    <w:rsid w:val="00160B9D"/>
    <w:rsid w:val="0016602D"/>
    <w:rsid w:val="0017009D"/>
    <w:rsid w:val="0017574F"/>
    <w:rsid w:val="001768CD"/>
    <w:rsid w:val="00176A14"/>
    <w:rsid w:val="001803E2"/>
    <w:rsid w:val="0018236D"/>
    <w:rsid w:val="00182DFF"/>
    <w:rsid w:val="001849A8"/>
    <w:rsid w:val="00187382"/>
    <w:rsid w:val="0018786C"/>
    <w:rsid w:val="001920EB"/>
    <w:rsid w:val="0019315B"/>
    <w:rsid w:val="00194667"/>
    <w:rsid w:val="00194B42"/>
    <w:rsid w:val="00195372"/>
    <w:rsid w:val="001954E1"/>
    <w:rsid w:val="001976AD"/>
    <w:rsid w:val="0019770F"/>
    <w:rsid w:val="001A1E97"/>
    <w:rsid w:val="001A1FFB"/>
    <w:rsid w:val="001A4D1D"/>
    <w:rsid w:val="001A60CD"/>
    <w:rsid w:val="001A63D4"/>
    <w:rsid w:val="001A7BD8"/>
    <w:rsid w:val="001B30BB"/>
    <w:rsid w:val="001B3A59"/>
    <w:rsid w:val="001B51D7"/>
    <w:rsid w:val="001B5D21"/>
    <w:rsid w:val="001C187B"/>
    <w:rsid w:val="001C29F5"/>
    <w:rsid w:val="001C2AD0"/>
    <w:rsid w:val="001C473E"/>
    <w:rsid w:val="001C4E2E"/>
    <w:rsid w:val="001C54E6"/>
    <w:rsid w:val="001C6357"/>
    <w:rsid w:val="001D0FF2"/>
    <w:rsid w:val="001D4F86"/>
    <w:rsid w:val="001D556E"/>
    <w:rsid w:val="001D5E0C"/>
    <w:rsid w:val="001D6288"/>
    <w:rsid w:val="001E08B7"/>
    <w:rsid w:val="001E0F5C"/>
    <w:rsid w:val="001E3B2B"/>
    <w:rsid w:val="001E7F91"/>
    <w:rsid w:val="001F0A05"/>
    <w:rsid w:val="001F2E3A"/>
    <w:rsid w:val="001F5FA4"/>
    <w:rsid w:val="001F762A"/>
    <w:rsid w:val="0020265F"/>
    <w:rsid w:val="00202E05"/>
    <w:rsid w:val="0020371E"/>
    <w:rsid w:val="00204B84"/>
    <w:rsid w:val="00207506"/>
    <w:rsid w:val="002103D7"/>
    <w:rsid w:val="00210AD1"/>
    <w:rsid w:val="002116C4"/>
    <w:rsid w:val="00211D00"/>
    <w:rsid w:val="0021317B"/>
    <w:rsid w:val="00217A6F"/>
    <w:rsid w:val="00220170"/>
    <w:rsid w:val="002231A6"/>
    <w:rsid w:val="00223787"/>
    <w:rsid w:val="00226335"/>
    <w:rsid w:val="0023008F"/>
    <w:rsid w:val="00231D9B"/>
    <w:rsid w:val="00231EC9"/>
    <w:rsid w:val="00237859"/>
    <w:rsid w:val="00240A60"/>
    <w:rsid w:val="00240C86"/>
    <w:rsid w:val="002426A7"/>
    <w:rsid w:val="00242EEA"/>
    <w:rsid w:val="0024413E"/>
    <w:rsid w:val="0024793F"/>
    <w:rsid w:val="00250637"/>
    <w:rsid w:val="002514C6"/>
    <w:rsid w:val="002518B2"/>
    <w:rsid w:val="00251E5F"/>
    <w:rsid w:val="00251EE7"/>
    <w:rsid w:val="00252779"/>
    <w:rsid w:val="002539DD"/>
    <w:rsid w:val="00253A75"/>
    <w:rsid w:val="00254D9C"/>
    <w:rsid w:val="00255D0B"/>
    <w:rsid w:val="00256ECC"/>
    <w:rsid w:val="00261DF6"/>
    <w:rsid w:val="00262638"/>
    <w:rsid w:val="00262ED0"/>
    <w:rsid w:val="002637D7"/>
    <w:rsid w:val="002656AE"/>
    <w:rsid w:val="0027204F"/>
    <w:rsid w:val="002728BB"/>
    <w:rsid w:val="0027314C"/>
    <w:rsid w:val="00280D70"/>
    <w:rsid w:val="00281B8C"/>
    <w:rsid w:val="00282450"/>
    <w:rsid w:val="00282B44"/>
    <w:rsid w:val="00283583"/>
    <w:rsid w:val="00283EA1"/>
    <w:rsid w:val="00285674"/>
    <w:rsid w:val="002935B5"/>
    <w:rsid w:val="00293984"/>
    <w:rsid w:val="0029757E"/>
    <w:rsid w:val="002A25FB"/>
    <w:rsid w:val="002A2CA6"/>
    <w:rsid w:val="002A4157"/>
    <w:rsid w:val="002A5947"/>
    <w:rsid w:val="002A5CE3"/>
    <w:rsid w:val="002B2849"/>
    <w:rsid w:val="002B2A0B"/>
    <w:rsid w:val="002B4F1B"/>
    <w:rsid w:val="002B53FE"/>
    <w:rsid w:val="002B6A31"/>
    <w:rsid w:val="002B781F"/>
    <w:rsid w:val="002C05CD"/>
    <w:rsid w:val="002C2B45"/>
    <w:rsid w:val="002C3B43"/>
    <w:rsid w:val="002C3DCF"/>
    <w:rsid w:val="002C6486"/>
    <w:rsid w:val="002C7C23"/>
    <w:rsid w:val="002D12E5"/>
    <w:rsid w:val="002D1777"/>
    <w:rsid w:val="002D5408"/>
    <w:rsid w:val="002D5B0F"/>
    <w:rsid w:val="002D6ED8"/>
    <w:rsid w:val="002D73BE"/>
    <w:rsid w:val="002D74A2"/>
    <w:rsid w:val="002D7F9F"/>
    <w:rsid w:val="002E0435"/>
    <w:rsid w:val="002E22C7"/>
    <w:rsid w:val="002E327A"/>
    <w:rsid w:val="002E3394"/>
    <w:rsid w:val="002E4C0D"/>
    <w:rsid w:val="002E6520"/>
    <w:rsid w:val="002E6C87"/>
    <w:rsid w:val="002E6D9C"/>
    <w:rsid w:val="002E7040"/>
    <w:rsid w:val="002E7589"/>
    <w:rsid w:val="002F08DA"/>
    <w:rsid w:val="002F34EB"/>
    <w:rsid w:val="002F4C97"/>
    <w:rsid w:val="002F4EAD"/>
    <w:rsid w:val="00300078"/>
    <w:rsid w:val="00300B8D"/>
    <w:rsid w:val="00301A5D"/>
    <w:rsid w:val="00302C68"/>
    <w:rsid w:val="00303C1C"/>
    <w:rsid w:val="00303D37"/>
    <w:rsid w:val="003044C1"/>
    <w:rsid w:val="00304533"/>
    <w:rsid w:val="003051A6"/>
    <w:rsid w:val="00306159"/>
    <w:rsid w:val="00306841"/>
    <w:rsid w:val="00307F2D"/>
    <w:rsid w:val="00310A7C"/>
    <w:rsid w:val="003111AF"/>
    <w:rsid w:val="00311DE9"/>
    <w:rsid w:val="00312D90"/>
    <w:rsid w:val="003135B6"/>
    <w:rsid w:val="003160E9"/>
    <w:rsid w:val="00316BA3"/>
    <w:rsid w:val="00316DA9"/>
    <w:rsid w:val="00317D7F"/>
    <w:rsid w:val="00321798"/>
    <w:rsid w:val="003232BE"/>
    <w:rsid w:val="00324802"/>
    <w:rsid w:val="00325F5C"/>
    <w:rsid w:val="00326494"/>
    <w:rsid w:val="00335B9F"/>
    <w:rsid w:val="00341027"/>
    <w:rsid w:val="0034226E"/>
    <w:rsid w:val="003430B6"/>
    <w:rsid w:val="00345D7F"/>
    <w:rsid w:val="003462A5"/>
    <w:rsid w:val="00356ED2"/>
    <w:rsid w:val="0035778C"/>
    <w:rsid w:val="003621F8"/>
    <w:rsid w:val="00365141"/>
    <w:rsid w:val="003662D6"/>
    <w:rsid w:val="003673A4"/>
    <w:rsid w:val="00367ED0"/>
    <w:rsid w:val="003707F7"/>
    <w:rsid w:val="00371C72"/>
    <w:rsid w:val="00372A95"/>
    <w:rsid w:val="003735B9"/>
    <w:rsid w:val="00374DF3"/>
    <w:rsid w:val="00377186"/>
    <w:rsid w:val="0037750E"/>
    <w:rsid w:val="00380E01"/>
    <w:rsid w:val="00381E55"/>
    <w:rsid w:val="00385C88"/>
    <w:rsid w:val="0038683C"/>
    <w:rsid w:val="00390B84"/>
    <w:rsid w:val="003925A7"/>
    <w:rsid w:val="00392B93"/>
    <w:rsid w:val="003A27E5"/>
    <w:rsid w:val="003A444F"/>
    <w:rsid w:val="003A574E"/>
    <w:rsid w:val="003A7F69"/>
    <w:rsid w:val="003B009B"/>
    <w:rsid w:val="003B00FF"/>
    <w:rsid w:val="003B2416"/>
    <w:rsid w:val="003B76F0"/>
    <w:rsid w:val="003C1AB6"/>
    <w:rsid w:val="003C579B"/>
    <w:rsid w:val="003C5B97"/>
    <w:rsid w:val="003C78F2"/>
    <w:rsid w:val="003D2459"/>
    <w:rsid w:val="003D746B"/>
    <w:rsid w:val="003D7F0A"/>
    <w:rsid w:val="003E11E5"/>
    <w:rsid w:val="003E1343"/>
    <w:rsid w:val="003E2B0A"/>
    <w:rsid w:val="003E42E3"/>
    <w:rsid w:val="003E5357"/>
    <w:rsid w:val="003E5E08"/>
    <w:rsid w:val="003E6BE6"/>
    <w:rsid w:val="003E7EB9"/>
    <w:rsid w:val="003F0BA0"/>
    <w:rsid w:val="003F0E61"/>
    <w:rsid w:val="003F3BBB"/>
    <w:rsid w:val="003F4664"/>
    <w:rsid w:val="003F75C0"/>
    <w:rsid w:val="00400B5C"/>
    <w:rsid w:val="0040296B"/>
    <w:rsid w:val="0040361A"/>
    <w:rsid w:val="00407BC6"/>
    <w:rsid w:val="00411224"/>
    <w:rsid w:val="0041178A"/>
    <w:rsid w:val="004127FE"/>
    <w:rsid w:val="00412947"/>
    <w:rsid w:val="0041420E"/>
    <w:rsid w:val="00414C45"/>
    <w:rsid w:val="004155D1"/>
    <w:rsid w:val="00415B0E"/>
    <w:rsid w:val="00417AAA"/>
    <w:rsid w:val="00421046"/>
    <w:rsid w:val="00423CE2"/>
    <w:rsid w:val="00424137"/>
    <w:rsid w:val="004274A3"/>
    <w:rsid w:val="00427ABC"/>
    <w:rsid w:val="00427E2E"/>
    <w:rsid w:val="00430CB4"/>
    <w:rsid w:val="00430F80"/>
    <w:rsid w:val="004320A8"/>
    <w:rsid w:val="00434388"/>
    <w:rsid w:val="00435988"/>
    <w:rsid w:val="004361D5"/>
    <w:rsid w:val="004443D0"/>
    <w:rsid w:val="004449DF"/>
    <w:rsid w:val="004455A3"/>
    <w:rsid w:val="004468E6"/>
    <w:rsid w:val="004478EF"/>
    <w:rsid w:val="00447A09"/>
    <w:rsid w:val="00453291"/>
    <w:rsid w:val="004535E4"/>
    <w:rsid w:val="00457AC2"/>
    <w:rsid w:val="00460151"/>
    <w:rsid w:val="0046140A"/>
    <w:rsid w:val="004671C0"/>
    <w:rsid w:val="00470038"/>
    <w:rsid w:val="00472802"/>
    <w:rsid w:val="00472D7D"/>
    <w:rsid w:val="00472FAB"/>
    <w:rsid w:val="004736EE"/>
    <w:rsid w:val="004740AA"/>
    <w:rsid w:val="00475BF0"/>
    <w:rsid w:val="004771F4"/>
    <w:rsid w:val="004853EF"/>
    <w:rsid w:val="0048604C"/>
    <w:rsid w:val="00486774"/>
    <w:rsid w:val="004869C3"/>
    <w:rsid w:val="00490D46"/>
    <w:rsid w:val="0049140B"/>
    <w:rsid w:val="00491903"/>
    <w:rsid w:val="00493468"/>
    <w:rsid w:val="00493531"/>
    <w:rsid w:val="00493E26"/>
    <w:rsid w:val="00494C1B"/>
    <w:rsid w:val="00495F39"/>
    <w:rsid w:val="00496D1B"/>
    <w:rsid w:val="00497F41"/>
    <w:rsid w:val="004A22B7"/>
    <w:rsid w:val="004B15C2"/>
    <w:rsid w:val="004B17C5"/>
    <w:rsid w:val="004B2C36"/>
    <w:rsid w:val="004B30A3"/>
    <w:rsid w:val="004B3397"/>
    <w:rsid w:val="004B37E2"/>
    <w:rsid w:val="004B386D"/>
    <w:rsid w:val="004B4254"/>
    <w:rsid w:val="004B4602"/>
    <w:rsid w:val="004B4B95"/>
    <w:rsid w:val="004B6FF3"/>
    <w:rsid w:val="004B7114"/>
    <w:rsid w:val="004C0705"/>
    <w:rsid w:val="004C14FB"/>
    <w:rsid w:val="004C2B72"/>
    <w:rsid w:val="004C454C"/>
    <w:rsid w:val="004C78B0"/>
    <w:rsid w:val="004C7BF0"/>
    <w:rsid w:val="004C7DA8"/>
    <w:rsid w:val="004D13EC"/>
    <w:rsid w:val="004D3DA6"/>
    <w:rsid w:val="004D4A95"/>
    <w:rsid w:val="004D526B"/>
    <w:rsid w:val="004D52CD"/>
    <w:rsid w:val="004D64D1"/>
    <w:rsid w:val="004D7111"/>
    <w:rsid w:val="004E1674"/>
    <w:rsid w:val="004E1F44"/>
    <w:rsid w:val="004E22A0"/>
    <w:rsid w:val="004E5A23"/>
    <w:rsid w:val="004F1F09"/>
    <w:rsid w:val="004F2BBC"/>
    <w:rsid w:val="004F2BC0"/>
    <w:rsid w:val="004F71A6"/>
    <w:rsid w:val="004F7B83"/>
    <w:rsid w:val="004F7F19"/>
    <w:rsid w:val="00500276"/>
    <w:rsid w:val="0050166C"/>
    <w:rsid w:val="005028CE"/>
    <w:rsid w:val="00502B28"/>
    <w:rsid w:val="00503C68"/>
    <w:rsid w:val="00504A16"/>
    <w:rsid w:val="005051E9"/>
    <w:rsid w:val="005130C1"/>
    <w:rsid w:val="0051519B"/>
    <w:rsid w:val="00517148"/>
    <w:rsid w:val="00517266"/>
    <w:rsid w:val="00521501"/>
    <w:rsid w:val="0052166A"/>
    <w:rsid w:val="00524D7E"/>
    <w:rsid w:val="00526014"/>
    <w:rsid w:val="00526437"/>
    <w:rsid w:val="0052739B"/>
    <w:rsid w:val="00527FB6"/>
    <w:rsid w:val="00530479"/>
    <w:rsid w:val="005318CE"/>
    <w:rsid w:val="00534D55"/>
    <w:rsid w:val="00535A29"/>
    <w:rsid w:val="00536E47"/>
    <w:rsid w:val="00540F21"/>
    <w:rsid w:val="00541979"/>
    <w:rsid w:val="005422ED"/>
    <w:rsid w:val="0054261C"/>
    <w:rsid w:val="00543884"/>
    <w:rsid w:val="00543B0E"/>
    <w:rsid w:val="00545340"/>
    <w:rsid w:val="00547077"/>
    <w:rsid w:val="0055571D"/>
    <w:rsid w:val="00557175"/>
    <w:rsid w:val="0056426D"/>
    <w:rsid w:val="005648BE"/>
    <w:rsid w:val="005719CD"/>
    <w:rsid w:val="005733DC"/>
    <w:rsid w:val="00574500"/>
    <w:rsid w:val="00575123"/>
    <w:rsid w:val="00576AFF"/>
    <w:rsid w:val="005775FD"/>
    <w:rsid w:val="005803E7"/>
    <w:rsid w:val="00581743"/>
    <w:rsid w:val="00583D07"/>
    <w:rsid w:val="005848F4"/>
    <w:rsid w:val="00584DE8"/>
    <w:rsid w:val="00587A93"/>
    <w:rsid w:val="00591BAB"/>
    <w:rsid w:val="00594785"/>
    <w:rsid w:val="00597EE8"/>
    <w:rsid w:val="005A513F"/>
    <w:rsid w:val="005A61A6"/>
    <w:rsid w:val="005A7692"/>
    <w:rsid w:val="005B0DFB"/>
    <w:rsid w:val="005B3ADD"/>
    <w:rsid w:val="005B661E"/>
    <w:rsid w:val="005B679E"/>
    <w:rsid w:val="005B79CA"/>
    <w:rsid w:val="005B7E80"/>
    <w:rsid w:val="005C1E2A"/>
    <w:rsid w:val="005C2BD6"/>
    <w:rsid w:val="005C3154"/>
    <w:rsid w:val="005C3590"/>
    <w:rsid w:val="005C4905"/>
    <w:rsid w:val="005C5DDE"/>
    <w:rsid w:val="005D0306"/>
    <w:rsid w:val="005D0EDC"/>
    <w:rsid w:val="005D2A99"/>
    <w:rsid w:val="005D3120"/>
    <w:rsid w:val="005D4B4E"/>
    <w:rsid w:val="005D4DE3"/>
    <w:rsid w:val="005D53AB"/>
    <w:rsid w:val="005D6486"/>
    <w:rsid w:val="005E0076"/>
    <w:rsid w:val="005E10E1"/>
    <w:rsid w:val="005E138F"/>
    <w:rsid w:val="005E1DB6"/>
    <w:rsid w:val="005E43D2"/>
    <w:rsid w:val="005E4E59"/>
    <w:rsid w:val="005E6B02"/>
    <w:rsid w:val="005F028E"/>
    <w:rsid w:val="005F0E15"/>
    <w:rsid w:val="005F3898"/>
    <w:rsid w:val="005F42DF"/>
    <w:rsid w:val="00600E90"/>
    <w:rsid w:val="006042C7"/>
    <w:rsid w:val="00604B98"/>
    <w:rsid w:val="00604C3F"/>
    <w:rsid w:val="00606927"/>
    <w:rsid w:val="00606FD7"/>
    <w:rsid w:val="006079FC"/>
    <w:rsid w:val="006104AC"/>
    <w:rsid w:val="00610B45"/>
    <w:rsid w:val="006111BF"/>
    <w:rsid w:val="0061187A"/>
    <w:rsid w:val="00612703"/>
    <w:rsid w:val="00614B05"/>
    <w:rsid w:val="00616460"/>
    <w:rsid w:val="00620270"/>
    <w:rsid w:val="006213F0"/>
    <w:rsid w:val="006230D7"/>
    <w:rsid w:val="006247B4"/>
    <w:rsid w:val="00624AB4"/>
    <w:rsid w:val="00624C07"/>
    <w:rsid w:val="006272BC"/>
    <w:rsid w:val="00627416"/>
    <w:rsid w:val="00627514"/>
    <w:rsid w:val="00627CE9"/>
    <w:rsid w:val="006317A3"/>
    <w:rsid w:val="00632188"/>
    <w:rsid w:val="00633319"/>
    <w:rsid w:val="00633610"/>
    <w:rsid w:val="00633C20"/>
    <w:rsid w:val="00637945"/>
    <w:rsid w:val="00641227"/>
    <w:rsid w:val="00641709"/>
    <w:rsid w:val="00642C06"/>
    <w:rsid w:val="00647B47"/>
    <w:rsid w:val="0065037A"/>
    <w:rsid w:val="0065166A"/>
    <w:rsid w:val="00652BD9"/>
    <w:rsid w:val="00653104"/>
    <w:rsid w:val="0065589F"/>
    <w:rsid w:val="006571FC"/>
    <w:rsid w:val="00661A6C"/>
    <w:rsid w:val="00661A6D"/>
    <w:rsid w:val="00661E30"/>
    <w:rsid w:val="00665951"/>
    <w:rsid w:val="006676AA"/>
    <w:rsid w:val="00667C33"/>
    <w:rsid w:val="00667EB5"/>
    <w:rsid w:val="006708F3"/>
    <w:rsid w:val="0067368B"/>
    <w:rsid w:val="00673B2A"/>
    <w:rsid w:val="00677D6F"/>
    <w:rsid w:val="00681CF1"/>
    <w:rsid w:val="00682EC6"/>
    <w:rsid w:val="006837B8"/>
    <w:rsid w:val="00683F9F"/>
    <w:rsid w:val="0068561D"/>
    <w:rsid w:val="006859F0"/>
    <w:rsid w:val="00690B3A"/>
    <w:rsid w:val="00693D4D"/>
    <w:rsid w:val="00694176"/>
    <w:rsid w:val="00694C35"/>
    <w:rsid w:val="00696297"/>
    <w:rsid w:val="006A03AB"/>
    <w:rsid w:val="006A3C20"/>
    <w:rsid w:val="006A5A33"/>
    <w:rsid w:val="006A5BA6"/>
    <w:rsid w:val="006A6D04"/>
    <w:rsid w:val="006A7D01"/>
    <w:rsid w:val="006B0592"/>
    <w:rsid w:val="006B2E5B"/>
    <w:rsid w:val="006B73DB"/>
    <w:rsid w:val="006B7F05"/>
    <w:rsid w:val="006C19CE"/>
    <w:rsid w:val="006C1CBE"/>
    <w:rsid w:val="006C28B7"/>
    <w:rsid w:val="006C58C5"/>
    <w:rsid w:val="006C6449"/>
    <w:rsid w:val="006D0E93"/>
    <w:rsid w:val="006D20E6"/>
    <w:rsid w:val="006D2770"/>
    <w:rsid w:val="006D33B9"/>
    <w:rsid w:val="006D3BC7"/>
    <w:rsid w:val="006D4062"/>
    <w:rsid w:val="006D5DB6"/>
    <w:rsid w:val="006D6A43"/>
    <w:rsid w:val="006D7FD5"/>
    <w:rsid w:val="006E02E6"/>
    <w:rsid w:val="006E0417"/>
    <w:rsid w:val="006E0E9E"/>
    <w:rsid w:val="006E1FF9"/>
    <w:rsid w:val="006E281C"/>
    <w:rsid w:val="006E41D3"/>
    <w:rsid w:val="006E4CAA"/>
    <w:rsid w:val="006E76F4"/>
    <w:rsid w:val="006E7F72"/>
    <w:rsid w:val="006F19B8"/>
    <w:rsid w:val="006F2279"/>
    <w:rsid w:val="006F23E6"/>
    <w:rsid w:val="006F35AF"/>
    <w:rsid w:val="006F387D"/>
    <w:rsid w:val="006F70BC"/>
    <w:rsid w:val="00702792"/>
    <w:rsid w:val="00705CE4"/>
    <w:rsid w:val="00710B55"/>
    <w:rsid w:val="00710B6A"/>
    <w:rsid w:val="00710BC3"/>
    <w:rsid w:val="00710C7F"/>
    <w:rsid w:val="00710F2E"/>
    <w:rsid w:val="00714A4F"/>
    <w:rsid w:val="00721ABA"/>
    <w:rsid w:val="00721CE2"/>
    <w:rsid w:val="00721CF8"/>
    <w:rsid w:val="00721F1D"/>
    <w:rsid w:val="00722CC2"/>
    <w:rsid w:val="00722EEE"/>
    <w:rsid w:val="007233B2"/>
    <w:rsid w:val="00724353"/>
    <w:rsid w:val="007255AF"/>
    <w:rsid w:val="00725FDA"/>
    <w:rsid w:val="00725FF7"/>
    <w:rsid w:val="0072627A"/>
    <w:rsid w:val="00726723"/>
    <w:rsid w:val="00727013"/>
    <w:rsid w:val="007309A5"/>
    <w:rsid w:val="00730F70"/>
    <w:rsid w:val="00732ACF"/>
    <w:rsid w:val="0073673F"/>
    <w:rsid w:val="007372B9"/>
    <w:rsid w:val="00737970"/>
    <w:rsid w:val="00740143"/>
    <w:rsid w:val="00741F6C"/>
    <w:rsid w:val="00742CC2"/>
    <w:rsid w:val="00743DCE"/>
    <w:rsid w:val="0074462F"/>
    <w:rsid w:val="00746D70"/>
    <w:rsid w:val="00746DCF"/>
    <w:rsid w:val="00747BE7"/>
    <w:rsid w:val="007543E3"/>
    <w:rsid w:val="00754672"/>
    <w:rsid w:val="00755281"/>
    <w:rsid w:val="00756E33"/>
    <w:rsid w:val="007615A9"/>
    <w:rsid w:val="007627D5"/>
    <w:rsid w:val="00763384"/>
    <w:rsid w:val="00766171"/>
    <w:rsid w:val="007664CF"/>
    <w:rsid w:val="007706AE"/>
    <w:rsid w:val="00774EF9"/>
    <w:rsid w:val="007757CA"/>
    <w:rsid w:val="0077742E"/>
    <w:rsid w:val="007809D3"/>
    <w:rsid w:val="00781202"/>
    <w:rsid w:val="007840D6"/>
    <w:rsid w:val="00785381"/>
    <w:rsid w:val="00785C2E"/>
    <w:rsid w:val="00786950"/>
    <w:rsid w:val="00786AFC"/>
    <w:rsid w:val="00790A59"/>
    <w:rsid w:val="00790FC3"/>
    <w:rsid w:val="00791049"/>
    <w:rsid w:val="00792B60"/>
    <w:rsid w:val="00793D4D"/>
    <w:rsid w:val="00794235"/>
    <w:rsid w:val="00794695"/>
    <w:rsid w:val="00796457"/>
    <w:rsid w:val="00797513"/>
    <w:rsid w:val="007A05CF"/>
    <w:rsid w:val="007A209F"/>
    <w:rsid w:val="007A2AC8"/>
    <w:rsid w:val="007A31B0"/>
    <w:rsid w:val="007A3A34"/>
    <w:rsid w:val="007A42CB"/>
    <w:rsid w:val="007A4B78"/>
    <w:rsid w:val="007A4F22"/>
    <w:rsid w:val="007A674C"/>
    <w:rsid w:val="007B020A"/>
    <w:rsid w:val="007B0C62"/>
    <w:rsid w:val="007B2ADD"/>
    <w:rsid w:val="007B2C82"/>
    <w:rsid w:val="007B3A04"/>
    <w:rsid w:val="007B4D1A"/>
    <w:rsid w:val="007B62C6"/>
    <w:rsid w:val="007B7AAF"/>
    <w:rsid w:val="007C0BE1"/>
    <w:rsid w:val="007C16EE"/>
    <w:rsid w:val="007C18EF"/>
    <w:rsid w:val="007C2404"/>
    <w:rsid w:val="007C462C"/>
    <w:rsid w:val="007C4A9B"/>
    <w:rsid w:val="007C5126"/>
    <w:rsid w:val="007C6422"/>
    <w:rsid w:val="007C7673"/>
    <w:rsid w:val="007C7806"/>
    <w:rsid w:val="007C7CA4"/>
    <w:rsid w:val="007D0EDB"/>
    <w:rsid w:val="007D29B6"/>
    <w:rsid w:val="007E00E4"/>
    <w:rsid w:val="007E320B"/>
    <w:rsid w:val="007E5447"/>
    <w:rsid w:val="007E70AA"/>
    <w:rsid w:val="007E7304"/>
    <w:rsid w:val="007F389E"/>
    <w:rsid w:val="007F3C5C"/>
    <w:rsid w:val="007F4680"/>
    <w:rsid w:val="007F4BC3"/>
    <w:rsid w:val="007F5C06"/>
    <w:rsid w:val="00800319"/>
    <w:rsid w:val="008004B9"/>
    <w:rsid w:val="00803D24"/>
    <w:rsid w:val="0080755E"/>
    <w:rsid w:val="008124DD"/>
    <w:rsid w:val="00812F42"/>
    <w:rsid w:val="008153AC"/>
    <w:rsid w:val="0081604F"/>
    <w:rsid w:val="00816556"/>
    <w:rsid w:val="008172AE"/>
    <w:rsid w:val="00820196"/>
    <w:rsid w:val="0082095C"/>
    <w:rsid w:val="00823652"/>
    <w:rsid w:val="00824994"/>
    <w:rsid w:val="00824B2D"/>
    <w:rsid w:val="00827ECE"/>
    <w:rsid w:val="00830471"/>
    <w:rsid w:val="00831DB9"/>
    <w:rsid w:val="008342E1"/>
    <w:rsid w:val="00835E06"/>
    <w:rsid w:val="00835FB7"/>
    <w:rsid w:val="008419EF"/>
    <w:rsid w:val="00845B5F"/>
    <w:rsid w:val="0084776C"/>
    <w:rsid w:val="00852A8E"/>
    <w:rsid w:val="0085348D"/>
    <w:rsid w:val="0085424C"/>
    <w:rsid w:val="00854F5E"/>
    <w:rsid w:val="00857AA5"/>
    <w:rsid w:val="00860C29"/>
    <w:rsid w:val="00860CBE"/>
    <w:rsid w:val="00860FFF"/>
    <w:rsid w:val="00861CC9"/>
    <w:rsid w:val="00862116"/>
    <w:rsid w:val="00862BE3"/>
    <w:rsid w:val="00862C7E"/>
    <w:rsid w:val="00864DFD"/>
    <w:rsid w:val="00867941"/>
    <w:rsid w:val="00867BDF"/>
    <w:rsid w:val="00867E7B"/>
    <w:rsid w:val="00870800"/>
    <w:rsid w:val="00872E44"/>
    <w:rsid w:val="0087356F"/>
    <w:rsid w:val="008738FB"/>
    <w:rsid w:val="00873BC2"/>
    <w:rsid w:val="008752CA"/>
    <w:rsid w:val="008778DB"/>
    <w:rsid w:val="008800FF"/>
    <w:rsid w:val="00881158"/>
    <w:rsid w:val="008811F1"/>
    <w:rsid w:val="0088170B"/>
    <w:rsid w:val="00881BBB"/>
    <w:rsid w:val="00882295"/>
    <w:rsid w:val="00882CDE"/>
    <w:rsid w:val="00882DA4"/>
    <w:rsid w:val="00885980"/>
    <w:rsid w:val="0088777F"/>
    <w:rsid w:val="0089067A"/>
    <w:rsid w:val="008917F5"/>
    <w:rsid w:val="00892160"/>
    <w:rsid w:val="00896399"/>
    <w:rsid w:val="00896A07"/>
    <w:rsid w:val="00896B8F"/>
    <w:rsid w:val="0089713A"/>
    <w:rsid w:val="008979F6"/>
    <w:rsid w:val="00897F73"/>
    <w:rsid w:val="00897F8B"/>
    <w:rsid w:val="008A2654"/>
    <w:rsid w:val="008A4295"/>
    <w:rsid w:val="008A4AD5"/>
    <w:rsid w:val="008A4D25"/>
    <w:rsid w:val="008A620B"/>
    <w:rsid w:val="008B2AE4"/>
    <w:rsid w:val="008B2E67"/>
    <w:rsid w:val="008B3059"/>
    <w:rsid w:val="008B3B9A"/>
    <w:rsid w:val="008B50B8"/>
    <w:rsid w:val="008B5B92"/>
    <w:rsid w:val="008B68B7"/>
    <w:rsid w:val="008C10E8"/>
    <w:rsid w:val="008C4710"/>
    <w:rsid w:val="008C4D61"/>
    <w:rsid w:val="008C5F31"/>
    <w:rsid w:val="008C6DAD"/>
    <w:rsid w:val="008D0366"/>
    <w:rsid w:val="008D494A"/>
    <w:rsid w:val="008D4F1F"/>
    <w:rsid w:val="008D7D40"/>
    <w:rsid w:val="008E0260"/>
    <w:rsid w:val="008E15AB"/>
    <w:rsid w:val="008E1DE5"/>
    <w:rsid w:val="008E1F53"/>
    <w:rsid w:val="008E61AC"/>
    <w:rsid w:val="008E6A41"/>
    <w:rsid w:val="008F0C02"/>
    <w:rsid w:val="008F1A8E"/>
    <w:rsid w:val="008F25F7"/>
    <w:rsid w:val="008F42BC"/>
    <w:rsid w:val="008F4A13"/>
    <w:rsid w:val="008F4F27"/>
    <w:rsid w:val="00902133"/>
    <w:rsid w:val="00905689"/>
    <w:rsid w:val="00906C2B"/>
    <w:rsid w:val="00910F17"/>
    <w:rsid w:val="00911FCB"/>
    <w:rsid w:val="00912E4B"/>
    <w:rsid w:val="00916A20"/>
    <w:rsid w:val="009170C9"/>
    <w:rsid w:val="0091758F"/>
    <w:rsid w:val="00917B25"/>
    <w:rsid w:val="0092376D"/>
    <w:rsid w:val="00931D04"/>
    <w:rsid w:val="00933CEF"/>
    <w:rsid w:val="00936345"/>
    <w:rsid w:val="00936989"/>
    <w:rsid w:val="009375BB"/>
    <w:rsid w:val="0094023A"/>
    <w:rsid w:val="009440E3"/>
    <w:rsid w:val="00944F36"/>
    <w:rsid w:val="0094521F"/>
    <w:rsid w:val="0094533D"/>
    <w:rsid w:val="00950C12"/>
    <w:rsid w:val="00951FB3"/>
    <w:rsid w:val="009547C1"/>
    <w:rsid w:val="00954BA5"/>
    <w:rsid w:val="00954C53"/>
    <w:rsid w:val="00956697"/>
    <w:rsid w:val="009570E8"/>
    <w:rsid w:val="00957AD3"/>
    <w:rsid w:val="0096043D"/>
    <w:rsid w:val="009628FA"/>
    <w:rsid w:val="00962D73"/>
    <w:rsid w:val="00964AE6"/>
    <w:rsid w:val="0096596A"/>
    <w:rsid w:val="009671A7"/>
    <w:rsid w:val="00972DD6"/>
    <w:rsid w:val="0097305E"/>
    <w:rsid w:val="0097315B"/>
    <w:rsid w:val="009735F2"/>
    <w:rsid w:val="00975824"/>
    <w:rsid w:val="00975892"/>
    <w:rsid w:val="009779BC"/>
    <w:rsid w:val="0098141F"/>
    <w:rsid w:val="00982303"/>
    <w:rsid w:val="00983B43"/>
    <w:rsid w:val="0098497F"/>
    <w:rsid w:val="009860AB"/>
    <w:rsid w:val="0098670D"/>
    <w:rsid w:val="009915C5"/>
    <w:rsid w:val="00992407"/>
    <w:rsid w:val="00996EF7"/>
    <w:rsid w:val="009A0B61"/>
    <w:rsid w:val="009A199C"/>
    <w:rsid w:val="009A2B74"/>
    <w:rsid w:val="009A2BA0"/>
    <w:rsid w:val="009A2E01"/>
    <w:rsid w:val="009A5033"/>
    <w:rsid w:val="009A5BD4"/>
    <w:rsid w:val="009A617B"/>
    <w:rsid w:val="009A6609"/>
    <w:rsid w:val="009B1D6D"/>
    <w:rsid w:val="009B2219"/>
    <w:rsid w:val="009B431F"/>
    <w:rsid w:val="009B4FDF"/>
    <w:rsid w:val="009B53C0"/>
    <w:rsid w:val="009B56D7"/>
    <w:rsid w:val="009B7CEA"/>
    <w:rsid w:val="009B7F1C"/>
    <w:rsid w:val="009C0A00"/>
    <w:rsid w:val="009C2A31"/>
    <w:rsid w:val="009C2A40"/>
    <w:rsid w:val="009C64A3"/>
    <w:rsid w:val="009C669D"/>
    <w:rsid w:val="009C7C91"/>
    <w:rsid w:val="009D340A"/>
    <w:rsid w:val="009D5D9E"/>
    <w:rsid w:val="009D6B56"/>
    <w:rsid w:val="009D7813"/>
    <w:rsid w:val="009D78B9"/>
    <w:rsid w:val="009D7DD2"/>
    <w:rsid w:val="009E18EE"/>
    <w:rsid w:val="009E26FC"/>
    <w:rsid w:val="009E3710"/>
    <w:rsid w:val="009E3B32"/>
    <w:rsid w:val="009E4BE9"/>
    <w:rsid w:val="009E5A18"/>
    <w:rsid w:val="009E7847"/>
    <w:rsid w:val="009E7B8F"/>
    <w:rsid w:val="009F19E9"/>
    <w:rsid w:val="009F4C18"/>
    <w:rsid w:val="009F5297"/>
    <w:rsid w:val="009F713A"/>
    <w:rsid w:val="00A11AF9"/>
    <w:rsid w:val="00A12798"/>
    <w:rsid w:val="00A13E13"/>
    <w:rsid w:val="00A15EB3"/>
    <w:rsid w:val="00A2008C"/>
    <w:rsid w:val="00A20496"/>
    <w:rsid w:val="00A20512"/>
    <w:rsid w:val="00A25002"/>
    <w:rsid w:val="00A26214"/>
    <w:rsid w:val="00A26824"/>
    <w:rsid w:val="00A27E00"/>
    <w:rsid w:val="00A32196"/>
    <w:rsid w:val="00A3310F"/>
    <w:rsid w:val="00A3329C"/>
    <w:rsid w:val="00A35178"/>
    <w:rsid w:val="00A36B06"/>
    <w:rsid w:val="00A400B3"/>
    <w:rsid w:val="00A4134F"/>
    <w:rsid w:val="00A42D79"/>
    <w:rsid w:val="00A45E64"/>
    <w:rsid w:val="00A468A1"/>
    <w:rsid w:val="00A50C43"/>
    <w:rsid w:val="00A51ABC"/>
    <w:rsid w:val="00A52CAD"/>
    <w:rsid w:val="00A53A33"/>
    <w:rsid w:val="00A53C69"/>
    <w:rsid w:val="00A54BE3"/>
    <w:rsid w:val="00A55C02"/>
    <w:rsid w:val="00A55FC3"/>
    <w:rsid w:val="00A56ED3"/>
    <w:rsid w:val="00A57521"/>
    <w:rsid w:val="00A576D4"/>
    <w:rsid w:val="00A6031F"/>
    <w:rsid w:val="00A6233D"/>
    <w:rsid w:val="00A6261A"/>
    <w:rsid w:val="00A65847"/>
    <w:rsid w:val="00A66613"/>
    <w:rsid w:val="00A67A62"/>
    <w:rsid w:val="00A67EF1"/>
    <w:rsid w:val="00A71336"/>
    <w:rsid w:val="00A7215C"/>
    <w:rsid w:val="00A73955"/>
    <w:rsid w:val="00A73D9D"/>
    <w:rsid w:val="00A74EBC"/>
    <w:rsid w:val="00A75273"/>
    <w:rsid w:val="00A754C8"/>
    <w:rsid w:val="00A764D2"/>
    <w:rsid w:val="00A81180"/>
    <w:rsid w:val="00A839EA"/>
    <w:rsid w:val="00A850EA"/>
    <w:rsid w:val="00A85BED"/>
    <w:rsid w:val="00A8680E"/>
    <w:rsid w:val="00A86930"/>
    <w:rsid w:val="00A86E12"/>
    <w:rsid w:val="00A872DF"/>
    <w:rsid w:val="00A90220"/>
    <w:rsid w:val="00A92153"/>
    <w:rsid w:val="00A92F73"/>
    <w:rsid w:val="00A93210"/>
    <w:rsid w:val="00A9410A"/>
    <w:rsid w:val="00A943D8"/>
    <w:rsid w:val="00A9585E"/>
    <w:rsid w:val="00AA4AB5"/>
    <w:rsid w:val="00AA58A7"/>
    <w:rsid w:val="00AA5B17"/>
    <w:rsid w:val="00AA658E"/>
    <w:rsid w:val="00AA713A"/>
    <w:rsid w:val="00AA71B3"/>
    <w:rsid w:val="00AA7B18"/>
    <w:rsid w:val="00AB02E0"/>
    <w:rsid w:val="00AB0C87"/>
    <w:rsid w:val="00AB1026"/>
    <w:rsid w:val="00AB2172"/>
    <w:rsid w:val="00AB3861"/>
    <w:rsid w:val="00AB72A8"/>
    <w:rsid w:val="00AC07E0"/>
    <w:rsid w:val="00AC0987"/>
    <w:rsid w:val="00AC0DF2"/>
    <w:rsid w:val="00AC1399"/>
    <w:rsid w:val="00AC1D2A"/>
    <w:rsid w:val="00AC2B18"/>
    <w:rsid w:val="00AC34A4"/>
    <w:rsid w:val="00AC37E6"/>
    <w:rsid w:val="00AC4789"/>
    <w:rsid w:val="00AC5875"/>
    <w:rsid w:val="00AC7561"/>
    <w:rsid w:val="00AD079B"/>
    <w:rsid w:val="00AD0ABA"/>
    <w:rsid w:val="00AD0E85"/>
    <w:rsid w:val="00AD3447"/>
    <w:rsid w:val="00AD6126"/>
    <w:rsid w:val="00AD7B05"/>
    <w:rsid w:val="00AD7FB0"/>
    <w:rsid w:val="00AE23AF"/>
    <w:rsid w:val="00AE4021"/>
    <w:rsid w:val="00AE6242"/>
    <w:rsid w:val="00AE7742"/>
    <w:rsid w:val="00AF0B76"/>
    <w:rsid w:val="00AF0CC4"/>
    <w:rsid w:val="00AF642E"/>
    <w:rsid w:val="00AF6F34"/>
    <w:rsid w:val="00AF7ECB"/>
    <w:rsid w:val="00B00523"/>
    <w:rsid w:val="00B013A4"/>
    <w:rsid w:val="00B0212E"/>
    <w:rsid w:val="00B02CF1"/>
    <w:rsid w:val="00B04283"/>
    <w:rsid w:val="00B04A17"/>
    <w:rsid w:val="00B05367"/>
    <w:rsid w:val="00B05513"/>
    <w:rsid w:val="00B0676B"/>
    <w:rsid w:val="00B067CD"/>
    <w:rsid w:val="00B068A0"/>
    <w:rsid w:val="00B109C7"/>
    <w:rsid w:val="00B11A04"/>
    <w:rsid w:val="00B13327"/>
    <w:rsid w:val="00B14B70"/>
    <w:rsid w:val="00B150A9"/>
    <w:rsid w:val="00B15690"/>
    <w:rsid w:val="00B158B9"/>
    <w:rsid w:val="00B1704D"/>
    <w:rsid w:val="00B222D3"/>
    <w:rsid w:val="00B24316"/>
    <w:rsid w:val="00B24AF7"/>
    <w:rsid w:val="00B2683D"/>
    <w:rsid w:val="00B26CCD"/>
    <w:rsid w:val="00B30A56"/>
    <w:rsid w:val="00B310A7"/>
    <w:rsid w:val="00B31108"/>
    <w:rsid w:val="00B311B0"/>
    <w:rsid w:val="00B31511"/>
    <w:rsid w:val="00B33C7A"/>
    <w:rsid w:val="00B3411D"/>
    <w:rsid w:val="00B349DD"/>
    <w:rsid w:val="00B34D10"/>
    <w:rsid w:val="00B3705E"/>
    <w:rsid w:val="00B400C3"/>
    <w:rsid w:val="00B40671"/>
    <w:rsid w:val="00B41C27"/>
    <w:rsid w:val="00B42CAA"/>
    <w:rsid w:val="00B42D68"/>
    <w:rsid w:val="00B50745"/>
    <w:rsid w:val="00B512FF"/>
    <w:rsid w:val="00B51867"/>
    <w:rsid w:val="00B51CFE"/>
    <w:rsid w:val="00B527C5"/>
    <w:rsid w:val="00B546AC"/>
    <w:rsid w:val="00B55A34"/>
    <w:rsid w:val="00B576BF"/>
    <w:rsid w:val="00B615A2"/>
    <w:rsid w:val="00B64266"/>
    <w:rsid w:val="00B6551B"/>
    <w:rsid w:val="00B66265"/>
    <w:rsid w:val="00B66B0A"/>
    <w:rsid w:val="00B71549"/>
    <w:rsid w:val="00B71696"/>
    <w:rsid w:val="00B71F8E"/>
    <w:rsid w:val="00B73FC4"/>
    <w:rsid w:val="00B7682A"/>
    <w:rsid w:val="00B76DF7"/>
    <w:rsid w:val="00B80045"/>
    <w:rsid w:val="00B81BFC"/>
    <w:rsid w:val="00B81FC5"/>
    <w:rsid w:val="00B8266E"/>
    <w:rsid w:val="00B827C2"/>
    <w:rsid w:val="00B84934"/>
    <w:rsid w:val="00B85520"/>
    <w:rsid w:val="00B85FC5"/>
    <w:rsid w:val="00B86C2C"/>
    <w:rsid w:val="00B90DEA"/>
    <w:rsid w:val="00B913E2"/>
    <w:rsid w:val="00B95445"/>
    <w:rsid w:val="00BA0C60"/>
    <w:rsid w:val="00BA0E3D"/>
    <w:rsid w:val="00BA13BA"/>
    <w:rsid w:val="00BA1885"/>
    <w:rsid w:val="00BA1F70"/>
    <w:rsid w:val="00BA3076"/>
    <w:rsid w:val="00BA36B2"/>
    <w:rsid w:val="00BA3817"/>
    <w:rsid w:val="00BA3C18"/>
    <w:rsid w:val="00BA3EA5"/>
    <w:rsid w:val="00BA50C7"/>
    <w:rsid w:val="00BA63A1"/>
    <w:rsid w:val="00BA72C3"/>
    <w:rsid w:val="00BB0470"/>
    <w:rsid w:val="00BB05A3"/>
    <w:rsid w:val="00BB13C9"/>
    <w:rsid w:val="00BB19A9"/>
    <w:rsid w:val="00BB21D3"/>
    <w:rsid w:val="00BB31AC"/>
    <w:rsid w:val="00BB3E18"/>
    <w:rsid w:val="00BB675A"/>
    <w:rsid w:val="00BC0195"/>
    <w:rsid w:val="00BC3D9A"/>
    <w:rsid w:val="00BC6518"/>
    <w:rsid w:val="00BC6FB9"/>
    <w:rsid w:val="00BD19BB"/>
    <w:rsid w:val="00BD1D45"/>
    <w:rsid w:val="00BD4466"/>
    <w:rsid w:val="00BD476A"/>
    <w:rsid w:val="00BD4ADD"/>
    <w:rsid w:val="00BD526E"/>
    <w:rsid w:val="00BD57D3"/>
    <w:rsid w:val="00BD6298"/>
    <w:rsid w:val="00BD6C5D"/>
    <w:rsid w:val="00BE30D6"/>
    <w:rsid w:val="00BE369E"/>
    <w:rsid w:val="00BE37C6"/>
    <w:rsid w:val="00BE3A63"/>
    <w:rsid w:val="00BE6CB0"/>
    <w:rsid w:val="00BE6CC9"/>
    <w:rsid w:val="00BE7D67"/>
    <w:rsid w:val="00BF520B"/>
    <w:rsid w:val="00BF5CB9"/>
    <w:rsid w:val="00BF6CAC"/>
    <w:rsid w:val="00BF6FFC"/>
    <w:rsid w:val="00BF7BBB"/>
    <w:rsid w:val="00C001B5"/>
    <w:rsid w:val="00C009D0"/>
    <w:rsid w:val="00C010E2"/>
    <w:rsid w:val="00C014F4"/>
    <w:rsid w:val="00C01C69"/>
    <w:rsid w:val="00C12810"/>
    <w:rsid w:val="00C12969"/>
    <w:rsid w:val="00C14FE6"/>
    <w:rsid w:val="00C17C15"/>
    <w:rsid w:val="00C25F25"/>
    <w:rsid w:val="00C2776C"/>
    <w:rsid w:val="00C27AAD"/>
    <w:rsid w:val="00C27D1F"/>
    <w:rsid w:val="00C30CBF"/>
    <w:rsid w:val="00C322BF"/>
    <w:rsid w:val="00C338FF"/>
    <w:rsid w:val="00C33F6C"/>
    <w:rsid w:val="00C343F6"/>
    <w:rsid w:val="00C350D5"/>
    <w:rsid w:val="00C35603"/>
    <w:rsid w:val="00C35F4A"/>
    <w:rsid w:val="00C36236"/>
    <w:rsid w:val="00C4334E"/>
    <w:rsid w:val="00C45DC5"/>
    <w:rsid w:val="00C501E1"/>
    <w:rsid w:val="00C53C1B"/>
    <w:rsid w:val="00C5424D"/>
    <w:rsid w:val="00C54C2D"/>
    <w:rsid w:val="00C60179"/>
    <w:rsid w:val="00C605EC"/>
    <w:rsid w:val="00C653EB"/>
    <w:rsid w:val="00C65A4A"/>
    <w:rsid w:val="00C660CF"/>
    <w:rsid w:val="00C66D81"/>
    <w:rsid w:val="00C6732D"/>
    <w:rsid w:val="00C7284E"/>
    <w:rsid w:val="00C7345C"/>
    <w:rsid w:val="00C73563"/>
    <w:rsid w:val="00C74BBE"/>
    <w:rsid w:val="00C756BD"/>
    <w:rsid w:val="00C76146"/>
    <w:rsid w:val="00C7637B"/>
    <w:rsid w:val="00C76AD7"/>
    <w:rsid w:val="00C77383"/>
    <w:rsid w:val="00C82D98"/>
    <w:rsid w:val="00C86641"/>
    <w:rsid w:val="00C86CFB"/>
    <w:rsid w:val="00C878BA"/>
    <w:rsid w:val="00C90634"/>
    <w:rsid w:val="00C94AE0"/>
    <w:rsid w:val="00C952DB"/>
    <w:rsid w:val="00C95885"/>
    <w:rsid w:val="00CA0437"/>
    <w:rsid w:val="00CA45BF"/>
    <w:rsid w:val="00CA4631"/>
    <w:rsid w:val="00CA5011"/>
    <w:rsid w:val="00CA646E"/>
    <w:rsid w:val="00CA6AE3"/>
    <w:rsid w:val="00CB12BB"/>
    <w:rsid w:val="00CB12F3"/>
    <w:rsid w:val="00CB2E85"/>
    <w:rsid w:val="00CB3FD1"/>
    <w:rsid w:val="00CB4A3F"/>
    <w:rsid w:val="00CB4E0D"/>
    <w:rsid w:val="00CB4F2F"/>
    <w:rsid w:val="00CB6EEF"/>
    <w:rsid w:val="00CC024A"/>
    <w:rsid w:val="00CC173B"/>
    <w:rsid w:val="00CC182C"/>
    <w:rsid w:val="00CC36CD"/>
    <w:rsid w:val="00CC7ADB"/>
    <w:rsid w:val="00CD08B5"/>
    <w:rsid w:val="00CD1A47"/>
    <w:rsid w:val="00CD2580"/>
    <w:rsid w:val="00CD386F"/>
    <w:rsid w:val="00CD3C3F"/>
    <w:rsid w:val="00CD3DEC"/>
    <w:rsid w:val="00CD481E"/>
    <w:rsid w:val="00CD4B66"/>
    <w:rsid w:val="00CD4E45"/>
    <w:rsid w:val="00CD5157"/>
    <w:rsid w:val="00CD778B"/>
    <w:rsid w:val="00CE0C5D"/>
    <w:rsid w:val="00CE1B74"/>
    <w:rsid w:val="00CE3E42"/>
    <w:rsid w:val="00CE4794"/>
    <w:rsid w:val="00CE71C4"/>
    <w:rsid w:val="00CF2917"/>
    <w:rsid w:val="00CF3B43"/>
    <w:rsid w:val="00CF6189"/>
    <w:rsid w:val="00D004B4"/>
    <w:rsid w:val="00D02046"/>
    <w:rsid w:val="00D0205B"/>
    <w:rsid w:val="00D04DCB"/>
    <w:rsid w:val="00D0656F"/>
    <w:rsid w:val="00D06B6F"/>
    <w:rsid w:val="00D134DE"/>
    <w:rsid w:val="00D14367"/>
    <w:rsid w:val="00D16A33"/>
    <w:rsid w:val="00D1712F"/>
    <w:rsid w:val="00D2026D"/>
    <w:rsid w:val="00D20AA4"/>
    <w:rsid w:val="00D212AA"/>
    <w:rsid w:val="00D2141B"/>
    <w:rsid w:val="00D22E5B"/>
    <w:rsid w:val="00D231BE"/>
    <w:rsid w:val="00D243CA"/>
    <w:rsid w:val="00D25E6A"/>
    <w:rsid w:val="00D30A54"/>
    <w:rsid w:val="00D328D4"/>
    <w:rsid w:val="00D336A1"/>
    <w:rsid w:val="00D34FB8"/>
    <w:rsid w:val="00D350CA"/>
    <w:rsid w:val="00D351D9"/>
    <w:rsid w:val="00D45326"/>
    <w:rsid w:val="00D46CA9"/>
    <w:rsid w:val="00D478BD"/>
    <w:rsid w:val="00D50D95"/>
    <w:rsid w:val="00D51797"/>
    <w:rsid w:val="00D517A3"/>
    <w:rsid w:val="00D51AAC"/>
    <w:rsid w:val="00D54E1D"/>
    <w:rsid w:val="00D54F52"/>
    <w:rsid w:val="00D575C4"/>
    <w:rsid w:val="00D6020F"/>
    <w:rsid w:val="00D603FA"/>
    <w:rsid w:val="00D6318D"/>
    <w:rsid w:val="00D667C8"/>
    <w:rsid w:val="00D700CB"/>
    <w:rsid w:val="00D7241B"/>
    <w:rsid w:val="00D735A5"/>
    <w:rsid w:val="00D74C67"/>
    <w:rsid w:val="00D75272"/>
    <w:rsid w:val="00D81B42"/>
    <w:rsid w:val="00D82498"/>
    <w:rsid w:val="00D82CE3"/>
    <w:rsid w:val="00D8775B"/>
    <w:rsid w:val="00D918FF"/>
    <w:rsid w:val="00D97CF7"/>
    <w:rsid w:val="00D97D2C"/>
    <w:rsid w:val="00DA046F"/>
    <w:rsid w:val="00DA3144"/>
    <w:rsid w:val="00DA37F4"/>
    <w:rsid w:val="00DA510B"/>
    <w:rsid w:val="00DB0B99"/>
    <w:rsid w:val="00DB2F12"/>
    <w:rsid w:val="00DB3243"/>
    <w:rsid w:val="00DB42F4"/>
    <w:rsid w:val="00DC1F0E"/>
    <w:rsid w:val="00DC29AC"/>
    <w:rsid w:val="00DC33BC"/>
    <w:rsid w:val="00DC5933"/>
    <w:rsid w:val="00DC5EBF"/>
    <w:rsid w:val="00DD160C"/>
    <w:rsid w:val="00DD2465"/>
    <w:rsid w:val="00DD2DEC"/>
    <w:rsid w:val="00DD4EF3"/>
    <w:rsid w:val="00DD5BAB"/>
    <w:rsid w:val="00DD5BF8"/>
    <w:rsid w:val="00DD75D7"/>
    <w:rsid w:val="00DE1416"/>
    <w:rsid w:val="00DE1B44"/>
    <w:rsid w:val="00DE1EA8"/>
    <w:rsid w:val="00DE3BEF"/>
    <w:rsid w:val="00DE4D1C"/>
    <w:rsid w:val="00DE6613"/>
    <w:rsid w:val="00DE6EF7"/>
    <w:rsid w:val="00DE7033"/>
    <w:rsid w:val="00DE7E37"/>
    <w:rsid w:val="00DF1C6F"/>
    <w:rsid w:val="00DF1FCE"/>
    <w:rsid w:val="00DF56C0"/>
    <w:rsid w:val="00DF774C"/>
    <w:rsid w:val="00E00923"/>
    <w:rsid w:val="00E00958"/>
    <w:rsid w:val="00E04C27"/>
    <w:rsid w:val="00E077D7"/>
    <w:rsid w:val="00E11E53"/>
    <w:rsid w:val="00E15DF0"/>
    <w:rsid w:val="00E17BEE"/>
    <w:rsid w:val="00E22EAC"/>
    <w:rsid w:val="00E24F93"/>
    <w:rsid w:val="00E25EBB"/>
    <w:rsid w:val="00E3008D"/>
    <w:rsid w:val="00E30E61"/>
    <w:rsid w:val="00E31002"/>
    <w:rsid w:val="00E3245B"/>
    <w:rsid w:val="00E347E4"/>
    <w:rsid w:val="00E37796"/>
    <w:rsid w:val="00E379BC"/>
    <w:rsid w:val="00E4124C"/>
    <w:rsid w:val="00E431BF"/>
    <w:rsid w:val="00E434A2"/>
    <w:rsid w:val="00E43EB8"/>
    <w:rsid w:val="00E46C27"/>
    <w:rsid w:val="00E47887"/>
    <w:rsid w:val="00E47A9B"/>
    <w:rsid w:val="00E51549"/>
    <w:rsid w:val="00E5413E"/>
    <w:rsid w:val="00E546F0"/>
    <w:rsid w:val="00E54888"/>
    <w:rsid w:val="00E55676"/>
    <w:rsid w:val="00E5594F"/>
    <w:rsid w:val="00E55A09"/>
    <w:rsid w:val="00E55F13"/>
    <w:rsid w:val="00E6043B"/>
    <w:rsid w:val="00E62B3F"/>
    <w:rsid w:val="00E63181"/>
    <w:rsid w:val="00E64E54"/>
    <w:rsid w:val="00E73FCD"/>
    <w:rsid w:val="00E82884"/>
    <w:rsid w:val="00E83464"/>
    <w:rsid w:val="00E8346D"/>
    <w:rsid w:val="00E85203"/>
    <w:rsid w:val="00E90243"/>
    <w:rsid w:val="00E90716"/>
    <w:rsid w:val="00E91451"/>
    <w:rsid w:val="00E91F17"/>
    <w:rsid w:val="00E944B6"/>
    <w:rsid w:val="00E94519"/>
    <w:rsid w:val="00EA0018"/>
    <w:rsid w:val="00EA0AF2"/>
    <w:rsid w:val="00EA6B63"/>
    <w:rsid w:val="00EA6CBB"/>
    <w:rsid w:val="00EA7445"/>
    <w:rsid w:val="00EB2D71"/>
    <w:rsid w:val="00EB3760"/>
    <w:rsid w:val="00EB3F30"/>
    <w:rsid w:val="00EB422B"/>
    <w:rsid w:val="00EB490F"/>
    <w:rsid w:val="00EB5B3A"/>
    <w:rsid w:val="00EB6A21"/>
    <w:rsid w:val="00EC237C"/>
    <w:rsid w:val="00EC3F35"/>
    <w:rsid w:val="00EC50B2"/>
    <w:rsid w:val="00EC7DF0"/>
    <w:rsid w:val="00ED0240"/>
    <w:rsid w:val="00ED0572"/>
    <w:rsid w:val="00ED18F0"/>
    <w:rsid w:val="00ED1C1C"/>
    <w:rsid w:val="00ED32FF"/>
    <w:rsid w:val="00ED7479"/>
    <w:rsid w:val="00EE2541"/>
    <w:rsid w:val="00EE2D3B"/>
    <w:rsid w:val="00EE3004"/>
    <w:rsid w:val="00EE3607"/>
    <w:rsid w:val="00EE4969"/>
    <w:rsid w:val="00EE5AFB"/>
    <w:rsid w:val="00EE6077"/>
    <w:rsid w:val="00EE69BA"/>
    <w:rsid w:val="00EF1C6D"/>
    <w:rsid w:val="00EF1D2E"/>
    <w:rsid w:val="00EF3B6F"/>
    <w:rsid w:val="00EF5403"/>
    <w:rsid w:val="00EF6D3B"/>
    <w:rsid w:val="00F0071D"/>
    <w:rsid w:val="00F00ECF"/>
    <w:rsid w:val="00F031CE"/>
    <w:rsid w:val="00F05642"/>
    <w:rsid w:val="00F05E56"/>
    <w:rsid w:val="00F10862"/>
    <w:rsid w:val="00F11E89"/>
    <w:rsid w:val="00F12815"/>
    <w:rsid w:val="00F12CD9"/>
    <w:rsid w:val="00F17BFB"/>
    <w:rsid w:val="00F21B2B"/>
    <w:rsid w:val="00F22493"/>
    <w:rsid w:val="00F233F1"/>
    <w:rsid w:val="00F24E6D"/>
    <w:rsid w:val="00F24E7E"/>
    <w:rsid w:val="00F2504F"/>
    <w:rsid w:val="00F25E52"/>
    <w:rsid w:val="00F25F93"/>
    <w:rsid w:val="00F32BF0"/>
    <w:rsid w:val="00F402EA"/>
    <w:rsid w:val="00F446CC"/>
    <w:rsid w:val="00F452B5"/>
    <w:rsid w:val="00F45ED6"/>
    <w:rsid w:val="00F46FAF"/>
    <w:rsid w:val="00F546A0"/>
    <w:rsid w:val="00F54852"/>
    <w:rsid w:val="00F5494E"/>
    <w:rsid w:val="00F55C70"/>
    <w:rsid w:val="00F562B0"/>
    <w:rsid w:val="00F57B8F"/>
    <w:rsid w:val="00F614DC"/>
    <w:rsid w:val="00F6410E"/>
    <w:rsid w:val="00F64421"/>
    <w:rsid w:val="00F6448B"/>
    <w:rsid w:val="00F66CC5"/>
    <w:rsid w:val="00F67D02"/>
    <w:rsid w:val="00F71635"/>
    <w:rsid w:val="00F73768"/>
    <w:rsid w:val="00F76952"/>
    <w:rsid w:val="00F80484"/>
    <w:rsid w:val="00F80EF9"/>
    <w:rsid w:val="00F814D6"/>
    <w:rsid w:val="00F86F0E"/>
    <w:rsid w:val="00F87398"/>
    <w:rsid w:val="00F87BC7"/>
    <w:rsid w:val="00F93343"/>
    <w:rsid w:val="00F93BE9"/>
    <w:rsid w:val="00F94BAC"/>
    <w:rsid w:val="00F94E6D"/>
    <w:rsid w:val="00F973B0"/>
    <w:rsid w:val="00F979A8"/>
    <w:rsid w:val="00F979EE"/>
    <w:rsid w:val="00FA5725"/>
    <w:rsid w:val="00FA7194"/>
    <w:rsid w:val="00FB6DA6"/>
    <w:rsid w:val="00FB775C"/>
    <w:rsid w:val="00FC2CFA"/>
    <w:rsid w:val="00FC404F"/>
    <w:rsid w:val="00FC41DF"/>
    <w:rsid w:val="00FC4F88"/>
    <w:rsid w:val="00FC576F"/>
    <w:rsid w:val="00FD1235"/>
    <w:rsid w:val="00FD1EA8"/>
    <w:rsid w:val="00FD1FBF"/>
    <w:rsid w:val="00FD6222"/>
    <w:rsid w:val="00FD75C0"/>
    <w:rsid w:val="00FD764A"/>
    <w:rsid w:val="00FD7A2A"/>
    <w:rsid w:val="00FE0383"/>
    <w:rsid w:val="00FE2490"/>
    <w:rsid w:val="00FE44A4"/>
    <w:rsid w:val="00FE5A7D"/>
    <w:rsid w:val="00FE5FE5"/>
    <w:rsid w:val="00FE6167"/>
    <w:rsid w:val="00FE750B"/>
    <w:rsid w:val="00FE7BDF"/>
    <w:rsid w:val="00FF0798"/>
    <w:rsid w:val="00FF0CAC"/>
    <w:rsid w:val="00FF3B0C"/>
    <w:rsid w:val="00FF47F4"/>
    <w:rsid w:val="00FF503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C303CA1"/>
  <w15:docId w15:val="{AB662332-DE03-E145-A72A-7142AA7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6596A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743" w:hanging="420"/>
    </w:pPr>
    <w:rPr>
      <w:rFonts w:eastAsia="Times New Roman"/>
      <w:sz w:val="20"/>
      <w:szCs w:val="20"/>
    </w:rPr>
  </w:style>
  <w:style w:type="paragraph" w:customStyle="1" w:styleId="11">
    <w:name w:val="标题 11"/>
    <w:basedOn w:val="a"/>
    <w:uiPriority w:val="1"/>
    <w:qFormat/>
    <w:pPr>
      <w:ind w:left="340"/>
      <w:outlineLvl w:val="1"/>
    </w:pPr>
    <w:rPr>
      <w:rFonts w:eastAsia="Times New Roman"/>
      <w:b/>
      <w:bCs/>
      <w:sz w:val="20"/>
      <w:szCs w:val="20"/>
    </w:rPr>
  </w:style>
  <w:style w:type="paragraph" w:customStyle="1" w:styleId="1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B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36B2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BA36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36B2"/>
    <w:rPr>
      <w:sz w:val="18"/>
      <w:szCs w:val="1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013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3D97"/>
    <w:rPr>
      <w:sz w:val="18"/>
      <w:szCs w:val="18"/>
      <w:lang w:eastAsia="en-US"/>
    </w:rPr>
  </w:style>
  <w:style w:type="table" w:styleId="aa">
    <w:name w:val="Table Grid"/>
    <w:basedOn w:val="a1"/>
    <w:uiPriority w:val="99"/>
    <w:rsid w:val="0043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6458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E4794"/>
    <w:pPr>
      <w:ind w:firstLineChars="200" w:firstLine="420"/>
    </w:pPr>
  </w:style>
  <w:style w:type="paragraph" w:styleId="ad">
    <w:name w:val="Revision"/>
    <w:hidden/>
    <w:uiPriority w:val="99"/>
    <w:semiHidden/>
    <w:rsid w:val="00CE4794"/>
    <w:rPr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472F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6C5D"/>
  </w:style>
  <w:style w:type="character" w:styleId="af">
    <w:name w:val="annotation reference"/>
    <w:basedOn w:val="a0"/>
    <w:uiPriority w:val="99"/>
    <w:semiHidden/>
    <w:unhideWhenUsed/>
    <w:rsid w:val="000A42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4268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0A4268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4268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0A4268"/>
    <w:rPr>
      <w:b/>
      <w:bCs/>
      <w:lang w:eastAsia="en-US"/>
    </w:rPr>
  </w:style>
  <w:style w:type="character" w:styleId="af4">
    <w:name w:val="Unresolved Mention"/>
    <w:basedOn w:val="a0"/>
    <w:uiPriority w:val="99"/>
    <w:semiHidden/>
    <w:unhideWhenUsed/>
    <w:rsid w:val="00C27AAD"/>
    <w:rPr>
      <w:color w:val="808080"/>
      <w:shd w:val="clear" w:color="auto" w:fill="E6E6E6"/>
    </w:rPr>
  </w:style>
  <w:style w:type="paragraph" w:customStyle="1" w:styleId="Default">
    <w:name w:val="Default"/>
    <w:rsid w:val="00AF6F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tars.library.ucf.edu/etd2020/7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/citations?user=PnFDtw4AAAAJ" TargetMode="External"/><Relationship Id="rId1" Type="http://schemas.openxmlformats.org/officeDocument/2006/relationships/hyperlink" Target="https://www.linkedin.com/in/yu-zo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A89612E-D0F8-4CE5-8CF6-4231697F7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B99EA0-123E-4D7B-8894-D27CE11787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Zou</vt:lpstr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Zou</dc:title>
  <dc:subject/>
  <dc:creator>Yu Zou</dc:creator>
  <cp:keywords/>
  <cp:lastModifiedBy>Yu Zou</cp:lastModifiedBy>
  <cp:revision>14</cp:revision>
  <cp:lastPrinted>2025-02-24T15:27:00Z</cp:lastPrinted>
  <dcterms:created xsi:type="dcterms:W3CDTF">2025-02-24T15:30:00Z</dcterms:created>
  <dcterms:modified xsi:type="dcterms:W3CDTF">2025-07-17T08:16:00Z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2014-09-15T00:00:00Z</vt:filetime>
  </property>
  <property fmtid="{D5CDD505-2E9C-101B-9397-08002B2CF9AE}" pid="4" name="KSOProductBuildVer">
    <vt:lpwstr>2052-9.1.0.4847</vt:lpwstr>
  </property>
</Properties>
</file>